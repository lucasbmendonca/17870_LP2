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C93E6A" w14:textId="1FBB2856" w:rsidR="00A83F79" w:rsidRPr="000D7293" w:rsidRDefault="00A83F79" w:rsidP="00A83F79">
      <w:pPr>
        <w:pStyle w:val="AllCapsCentered"/>
        <w:rPr>
          <w:rFonts w:ascii="Cambria" w:hAnsi="Cambria" w:cs="Arial"/>
          <w:color w:val="17365D"/>
          <w:sz w:val="28"/>
          <w:szCs w:val="40"/>
          <w:lang w:val="pt-PT"/>
        </w:rPr>
      </w:pPr>
      <w:r w:rsidRPr="000D7293">
        <w:rPr>
          <w:noProof/>
          <w:lang w:bidi="ar-SA"/>
        </w:rPr>
        <w:drawing>
          <wp:inline distT="0" distB="0" distL="0" distR="0" wp14:anchorId="06ECCF95" wp14:editId="45E438A8">
            <wp:extent cx="2514600" cy="7810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781050"/>
                    </a:xfrm>
                    <a:prstGeom prst="rect">
                      <a:avLst/>
                    </a:prstGeom>
                    <a:noFill/>
                    <a:ln>
                      <a:noFill/>
                    </a:ln>
                    <a:effectLst/>
                  </pic:spPr>
                </pic:pic>
              </a:graphicData>
            </a:graphic>
          </wp:inline>
        </w:drawing>
      </w:r>
    </w:p>
    <w:p w14:paraId="152BFB38" w14:textId="33E93DC4" w:rsidR="002F46F2" w:rsidRPr="000D7293" w:rsidRDefault="002F46F2">
      <w:pPr>
        <w:pStyle w:val="AllCapsCentered"/>
        <w:spacing w:before="1920"/>
        <w:jc w:val="right"/>
        <w:rPr>
          <w:rFonts w:ascii="Cambria" w:hAnsi="Cambria" w:cs="Arial"/>
          <w:color w:val="365F91"/>
          <w:sz w:val="28"/>
          <w:szCs w:val="40"/>
          <w:lang w:val="pt-PT"/>
        </w:rPr>
      </w:pPr>
      <w:r w:rsidRPr="000D7293">
        <w:rPr>
          <w:rFonts w:ascii="Cambria" w:hAnsi="Cambria" w:cs="Arial"/>
          <w:color w:val="365F91"/>
          <w:sz w:val="28"/>
          <w:szCs w:val="40"/>
          <w:lang w:val="pt-PT"/>
        </w:rPr>
        <w:t xml:space="preserve">Relatório de </w:t>
      </w:r>
      <w:r w:rsidR="003A5CCC">
        <w:rPr>
          <w:rFonts w:ascii="Cambria" w:hAnsi="Cambria" w:cs="Arial"/>
          <w:color w:val="365F91"/>
          <w:sz w:val="28"/>
          <w:szCs w:val="40"/>
          <w:lang w:val="pt-PT"/>
        </w:rPr>
        <w:t>trabalho prático</w:t>
      </w:r>
      <w:r w:rsidR="00E36C30">
        <w:rPr>
          <w:rFonts w:ascii="Cambria" w:hAnsi="Cambria" w:cs="Arial"/>
          <w:color w:val="365F91"/>
          <w:sz w:val="28"/>
          <w:szCs w:val="40"/>
          <w:lang w:val="pt-PT"/>
        </w:rPr>
        <w:t xml:space="preserve"> I</w:t>
      </w:r>
    </w:p>
    <w:p w14:paraId="53516025" w14:textId="3E4DDEFE" w:rsidR="002F46F2" w:rsidRPr="000D7293" w:rsidRDefault="00E36C30">
      <w:pPr>
        <w:pStyle w:val="Ttulo"/>
        <w:jc w:val="right"/>
        <w:rPr>
          <w:color w:val="365F91"/>
          <w:lang w:val="pt-PT"/>
        </w:rPr>
      </w:pPr>
      <w:r>
        <w:rPr>
          <w:color w:val="365F91"/>
          <w:lang w:val="pt-PT"/>
        </w:rPr>
        <w:t>Sistema de Gestão em uma Crise de Saúde Pública</w:t>
      </w:r>
    </w:p>
    <w:p w14:paraId="73E24C3F" w14:textId="573D7981" w:rsidR="002F46F2" w:rsidRPr="000D7293" w:rsidRDefault="00E36C30">
      <w:pPr>
        <w:pStyle w:val="AllCapsCentered"/>
        <w:spacing w:before="600"/>
        <w:jc w:val="right"/>
        <w:rPr>
          <w:rFonts w:ascii="Cambria" w:hAnsi="Cambria" w:cs="Arial"/>
          <w:color w:val="365F91"/>
          <w:sz w:val="28"/>
          <w:szCs w:val="40"/>
          <w:lang w:val="pt-PT"/>
        </w:rPr>
      </w:pPr>
      <w:r>
        <w:rPr>
          <w:rFonts w:ascii="Cambria" w:hAnsi="Cambria" w:cs="Arial"/>
          <w:color w:val="365F91"/>
          <w:sz w:val="28"/>
          <w:szCs w:val="40"/>
          <w:lang w:val="pt-PT"/>
        </w:rPr>
        <w:t>Lucas Brga mendonça</w:t>
      </w:r>
    </w:p>
    <w:p w14:paraId="3D563ED5" w14:textId="0A370CEC" w:rsidR="00535585" w:rsidRPr="000D7293" w:rsidRDefault="007C7F01" w:rsidP="00623550">
      <w:pPr>
        <w:pStyle w:val="AllCapsCentered"/>
        <w:spacing w:line="100" w:lineRule="atLeast"/>
        <w:jc w:val="right"/>
        <w:rPr>
          <w:rFonts w:ascii="Cambria" w:hAnsi="Cambria" w:cs="Arial"/>
          <w:color w:val="365F91"/>
          <w:szCs w:val="40"/>
          <w:lang w:val="pt-PT"/>
        </w:rPr>
      </w:pPr>
      <w:r w:rsidRPr="000D7293">
        <w:rPr>
          <w:rFonts w:ascii="Cambria" w:hAnsi="Cambria" w:cs="Arial"/>
          <w:color w:val="365F91"/>
          <w:szCs w:val="40"/>
          <w:lang w:val="pt-PT"/>
        </w:rPr>
        <w:t xml:space="preserve">Aluno </w:t>
      </w:r>
      <w:r w:rsidR="00535585" w:rsidRPr="000D7293">
        <w:rPr>
          <w:rFonts w:ascii="Cambria" w:hAnsi="Cambria" w:cs="Arial"/>
          <w:color w:val="365F91"/>
          <w:szCs w:val="40"/>
          <w:lang w:val="pt-PT"/>
        </w:rPr>
        <w:t xml:space="preserve">nº </w:t>
      </w:r>
      <w:r w:rsidR="00E36C30">
        <w:rPr>
          <w:rFonts w:ascii="Cambria" w:hAnsi="Cambria" w:cs="Arial"/>
          <w:color w:val="365F91"/>
          <w:szCs w:val="40"/>
          <w:lang w:val="pt-PT"/>
        </w:rPr>
        <w:t>17870</w:t>
      </w:r>
    </w:p>
    <w:p w14:paraId="75C58F86" w14:textId="77777777" w:rsidR="00623550" w:rsidRPr="000D7293" w:rsidRDefault="00623550" w:rsidP="000D7293">
      <w:pPr>
        <w:rPr>
          <w:lang w:val="pt-PT"/>
        </w:rPr>
      </w:pPr>
    </w:p>
    <w:p w14:paraId="2DDD2073" w14:textId="77777777" w:rsidR="000D7293" w:rsidRPr="000D7293" w:rsidRDefault="000D7293" w:rsidP="000D7293">
      <w:pPr>
        <w:rPr>
          <w:lang w:val="pt-PT"/>
        </w:rPr>
      </w:pPr>
    </w:p>
    <w:p w14:paraId="173297B9" w14:textId="77777777" w:rsidR="000D7293" w:rsidRPr="000D7293" w:rsidRDefault="000D7293" w:rsidP="000D7293">
      <w:pPr>
        <w:rPr>
          <w:lang w:val="pt-PT"/>
        </w:rPr>
      </w:pPr>
    </w:p>
    <w:p w14:paraId="352F03C4" w14:textId="13F55F13" w:rsidR="0002325C" w:rsidRPr="000D7293" w:rsidRDefault="0002325C" w:rsidP="007C7F01">
      <w:pPr>
        <w:pStyle w:val="StyleCentered"/>
        <w:jc w:val="right"/>
        <w:rPr>
          <w:rFonts w:ascii="Cambria" w:hAnsi="Cambria" w:cs="Arial"/>
          <w:color w:val="17365D"/>
          <w:lang w:val="pt-PT"/>
        </w:rPr>
      </w:pPr>
      <w:r w:rsidRPr="000D7293">
        <w:rPr>
          <w:rFonts w:ascii="Cambria" w:hAnsi="Cambria" w:cs="Arial"/>
          <w:color w:val="17365D"/>
          <w:lang w:val="pt-PT"/>
        </w:rPr>
        <w:t>Trabalho realizado sob a orientação de:</w:t>
      </w:r>
    </w:p>
    <w:p w14:paraId="6ED59D03" w14:textId="5D995110" w:rsidR="0002325C" w:rsidRPr="000D7293" w:rsidRDefault="003A5CCC" w:rsidP="007C7F01">
      <w:pPr>
        <w:pStyle w:val="StyleCentered"/>
        <w:jc w:val="right"/>
        <w:rPr>
          <w:rFonts w:ascii="Cambria" w:hAnsi="Cambria" w:cs="Arial"/>
          <w:color w:val="17365D"/>
          <w:lang w:val="pt-PT"/>
        </w:rPr>
      </w:pPr>
      <w:r>
        <w:rPr>
          <w:rFonts w:ascii="Cambria" w:hAnsi="Cambria" w:cs="Arial"/>
          <w:color w:val="17365D"/>
          <w:lang w:val="pt-PT"/>
        </w:rPr>
        <w:t>Luís Ferreira</w:t>
      </w:r>
    </w:p>
    <w:p w14:paraId="49DE7F92" w14:textId="77777777" w:rsidR="002C55AC" w:rsidRPr="000D7293" w:rsidRDefault="002C55AC" w:rsidP="000D7293">
      <w:pPr>
        <w:rPr>
          <w:lang w:val="pt-PT"/>
        </w:rPr>
      </w:pPr>
    </w:p>
    <w:p w14:paraId="0AF353AD" w14:textId="77777777" w:rsidR="000D7293" w:rsidRPr="000D7293" w:rsidRDefault="000D7293" w:rsidP="000D7293">
      <w:pPr>
        <w:rPr>
          <w:lang w:val="pt-PT"/>
        </w:rPr>
      </w:pPr>
    </w:p>
    <w:p w14:paraId="33DDC18E" w14:textId="77777777" w:rsidR="000D7293" w:rsidRPr="000D7293" w:rsidRDefault="000D7293" w:rsidP="000D7293">
      <w:pPr>
        <w:rPr>
          <w:lang w:val="pt-PT"/>
        </w:rPr>
      </w:pPr>
    </w:p>
    <w:p w14:paraId="57E17BB3" w14:textId="2AB72E9D" w:rsidR="003A5CCC" w:rsidRDefault="003A5CCC" w:rsidP="003A5CCC">
      <w:pPr>
        <w:pStyle w:val="StyleCentered"/>
        <w:spacing w:line="480" w:lineRule="auto"/>
        <w:jc w:val="right"/>
        <w:rPr>
          <w:rFonts w:ascii="Cambria" w:hAnsi="Cambria" w:cs="Arial"/>
          <w:b/>
          <w:color w:val="365F91"/>
          <w:lang w:val="pt-PT"/>
        </w:rPr>
      </w:pPr>
      <w:r>
        <w:rPr>
          <w:rFonts w:ascii="Cambria" w:hAnsi="Cambria" w:cs="Arial"/>
          <w:b/>
          <w:color w:val="365F91"/>
          <w:lang w:val="pt-PT"/>
        </w:rPr>
        <w:t>Linguagens de Programação II</w:t>
      </w:r>
    </w:p>
    <w:p w14:paraId="43ABCEF4" w14:textId="4E095A7E" w:rsidR="0002325C" w:rsidRPr="003A5CCC" w:rsidRDefault="0002325C" w:rsidP="003A5CCC">
      <w:pPr>
        <w:pStyle w:val="StyleCentered"/>
        <w:spacing w:line="480" w:lineRule="auto"/>
        <w:jc w:val="right"/>
        <w:rPr>
          <w:rFonts w:ascii="Cambria" w:hAnsi="Cambria" w:cs="Arial"/>
          <w:b/>
          <w:color w:val="365F91"/>
          <w:sz w:val="20"/>
          <w:szCs w:val="16"/>
          <w:lang w:val="pt-PT"/>
        </w:rPr>
      </w:pPr>
      <w:r w:rsidRPr="003A5CCC">
        <w:rPr>
          <w:rFonts w:ascii="Cambria" w:hAnsi="Cambria" w:cs="Arial"/>
          <w:b/>
          <w:color w:val="365F91"/>
          <w:sz w:val="20"/>
          <w:szCs w:val="16"/>
          <w:lang w:val="pt-PT"/>
        </w:rPr>
        <w:t>Licenciatura em Engenharia de Sistemas Informáticos</w:t>
      </w:r>
    </w:p>
    <w:p w14:paraId="2067C93B" w14:textId="1DDEA5DE" w:rsidR="007C7F01" w:rsidRPr="000D7293" w:rsidRDefault="007C7F01" w:rsidP="003A5CCC">
      <w:pPr>
        <w:pStyle w:val="StyleCentered"/>
        <w:spacing w:line="480" w:lineRule="auto"/>
        <w:jc w:val="right"/>
        <w:rPr>
          <w:rFonts w:ascii="Cambria" w:hAnsi="Cambria" w:cs="Arial"/>
          <w:color w:val="17365D"/>
          <w:lang w:val="pt-PT"/>
        </w:rPr>
      </w:pPr>
      <w:r w:rsidRPr="000D7293">
        <w:rPr>
          <w:rFonts w:ascii="Cambria" w:hAnsi="Cambria" w:cs="Arial"/>
          <w:color w:val="17365D"/>
          <w:lang w:val="pt-PT"/>
        </w:rPr>
        <w:t xml:space="preserve">Barcelos, </w:t>
      </w:r>
      <w:r w:rsidR="00245990">
        <w:rPr>
          <w:rFonts w:ascii="Cambria" w:hAnsi="Cambria" w:cs="Arial"/>
          <w:color w:val="17365D"/>
          <w:lang w:val="pt-PT"/>
        </w:rPr>
        <w:t>Maio</w:t>
      </w:r>
      <w:r w:rsidRPr="000D7293">
        <w:rPr>
          <w:rFonts w:ascii="Cambria" w:hAnsi="Cambria" w:cs="Arial"/>
          <w:color w:val="17365D"/>
          <w:lang w:val="pt-PT"/>
        </w:rPr>
        <w:t xml:space="preserve"> de </w:t>
      </w:r>
      <w:r w:rsidR="00E36C30">
        <w:rPr>
          <w:rFonts w:ascii="Cambria" w:hAnsi="Cambria" w:cs="Arial"/>
          <w:color w:val="17365D"/>
          <w:lang w:val="pt-PT"/>
        </w:rPr>
        <w:t>2020</w:t>
      </w:r>
    </w:p>
    <w:p w14:paraId="29A37DB0" w14:textId="77777777" w:rsidR="002F46F2" w:rsidRPr="000D7293" w:rsidRDefault="002F46F2">
      <w:pPr>
        <w:rPr>
          <w:lang w:val="pt-PT"/>
        </w:rPr>
      </w:pPr>
    </w:p>
    <w:p w14:paraId="0019972B" w14:textId="77777777" w:rsidR="002F46F2" w:rsidRPr="000D7293" w:rsidRDefault="002F46F2">
      <w:pPr>
        <w:rPr>
          <w:lang w:val="pt-PT"/>
        </w:rPr>
        <w:sectPr w:rsidR="002F46F2" w:rsidRPr="000D7293" w:rsidSect="003D1248">
          <w:footerReference w:type="even" r:id="rId9"/>
          <w:pgSz w:w="11905" w:h="16837"/>
          <w:pgMar w:top="1701" w:right="1247" w:bottom="680" w:left="1814" w:header="720" w:footer="454" w:gutter="227"/>
          <w:cols w:space="720"/>
          <w:formProt w:val="0"/>
          <w:docGrid w:linePitch="240" w:charSpace="36864"/>
        </w:sectPr>
      </w:pPr>
    </w:p>
    <w:p w14:paraId="1044F354" w14:textId="77777777" w:rsidR="002F46F2" w:rsidRPr="000D7293" w:rsidRDefault="002F46F2" w:rsidP="003D1248">
      <w:pPr>
        <w:pStyle w:val="Seccao"/>
      </w:pPr>
      <w:r w:rsidRPr="000D7293">
        <w:lastRenderedPageBreak/>
        <w:t>Índice</w:t>
      </w:r>
    </w:p>
    <w:p w14:paraId="061EC36B" w14:textId="6D13E638" w:rsidR="00245990" w:rsidRDefault="002F46F2">
      <w:pPr>
        <w:pStyle w:val="Sumrio1"/>
        <w:rPr>
          <w:rFonts w:asciiTheme="minorHAnsi" w:eastAsiaTheme="minorEastAsia" w:hAnsiTheme="minorHAnsi" w:cstheme="minorBidi"/>
          <w:bCs w:val="0"/>
          <w:smallCaps w:val="0"/>
          <w:noProof/>
          <w:kern w:val="0"/>
          <w:sz w:val="22"/>
          <w:szCs w:val="22"/>
          <w:lang w:val="pt-BR" w:eastAsia="pt-BR" w:bidi="ar-SA"/>
        </w:rPr>
      </w:pPr>
      <w:r w:rsidRPr="000D7293">
        <w:rPr>
          <w:lang w:val="pt-PT"/>
        </w:rPr>
        <w:fldChar w:fldCharType="begin"/>
      </w:r>
      <w:r w:rsidRPr="000D7293">
        <w:rPr>
          <w:lang w:val="pt-PT"/>
        </w:rPr>
        <w:instrText xml:space="preserve"> TOC \o "1-9" \h</w:instrText>
      </w:r>
      <w:r w:rsidRPr="000D7293">
        <w:rPr>
          <w:lang w:val="pt-PT"/>
        </w:rPr>
        <w:fldChar w:fldCharType="separate"/>
      </w:r>
      <w:hyperlink w:anchor="_Toc41520837" w:history="1">
        <w:r w:rsidR="00245990" w:rsidRPr="00E12DE9">
          <w:rPr>
            <w:rStyle w:val="Hyperlink"/>
            <w:noProof/>
          </w:rPr>
          <w:t>1</w:t>
        </w:r>
        <w:r w:rsidR="00245990">
          <w:rPr>
            <w:rFonts w:asciiTheme="minorHAnsi" w:eastAsiaTheme="minorEastAsia" w:hAnsiTheme="minorHAnsi" w:cstheme="minorBidi"/>
            <w:bCs w:val="0"/>
            <w:smallCaps w:val="0"/>
            <w:noProof/>
            <w:kern w:val="0"/>
            <w:sz w:val="22"/>
            <w:szCs w:val="22"/>
            <w:lang w:val="pt-BR" w:eastAsia="pt-BR" w:bidi="ar-SA"/>
          </w:rPr>
          <w:tab/>
        </w:r>
        <w:r w:rsidR="00245990" w:rsidRPr="00E12DE9">
          <w:rPr>
            <w:rStyle w:val="Hyperlink"/>
            <w:noProof/>
          </w:rPr>
          <w:t>Introdução</w:t>
        </w:r>
        <w:r w:rsidR="00245990">
          <w:rPr>
            <w:noProof/>
          </w:rPr>
          <w:tab/>
        </w:r>
        <w:r w:rsidR="00245990">
          <w:rPr>
            <w:noProof/>
          </w:rPr>
          <w:fldChar w:fldCharType="begin"/>
        </w:r>
        <w:r w:rsidR="00245990">
          <w:rPr>
            <w:noProof/>
          </w:rPr>
          <w:instrText xml:space="preserve"> PAGEREF _Toc41520837 \h </w:instrText>
        </w:r>
        <w:r w:rsidR="00245990">
          <w:rPr>
            <w:noProof/>
          </w:rPr>
        </w:r>
        <w:r w:rsidR="00245990">
          <w:rPr>
            <w:noProof/>
          </w:rPr>
          <w:fldChar w:fldCharType="separate"/>
        </w:r>
        <w:r w:rsidR="00F97FBA">
          <w:rPr>
            <w:noProof/>
          </w:rPr>
          <w:t>1</w:t>
        </w:r>
        <w:r w:rsidR="00245990">
          <w:rPr>
            <w:noProof/>
          </w:rPr>
          <w:fldChar w:fldCharType="end"/>
        </w:r>
      </w:hyperlink>
    </w:p>
    <w:p w14:paraId="653B9930" w14:textId="2F959C3E" w:rsidR="00245990" w:rsidRDefault="00004C0B">
      <w:pPr>
        <w:pStyle w:val="Sumrio1"/>
        <w:rPr>
          <w:rFonts w:asciiTheme="minorHAnsi" w:eastAsiaTheme="minorEastAsia" w:hAnsiTheme="minorHAnsi" w:cstheme="minorBidi"/>
          <w:bCs w:val="0"/>
          <w:smallCaps w:val="0"/>
          <w:noProof/>
          <w:kern w:val="0"/>
          <w:sz w:val="22"/>
          <w:szCs w:val="22"/>
          <w:lang w:val="pt-BR" w:eastAsia="pt-BR" w:bidi="ar-SA"/>
        </w:rPr>
      </w:pPr>
      <w:hyperlink w:anchor="_Toc41520838" w:history="1">
        <w:r w:rsidR="00245990" w:rsidRPr="00E12DE9">
          <w:rPr>
            <w:rStyle w:val="Hyperlink"/>
            <w:noProof/>
          </w:rPr>
          <w:t>2</w:t>
        </w:r>
        <w:r w:rsidR="00245990">
          <w:rPr>
            <w:rFonts w:asciiTheme="minorHAnsi" w:eastAsiaTheme="minorEastAsia" w:hAnsiTheme="minorHAnsi" w:cstheme="minorBidi"/>
            <w:bCs w:val="0"/>
            <w:smallCaps w:val="0"/>
            <w:noProof/>
            <w:kern w:val="0"/>
            <w:sz w:val="22"/>
            <w:szCs w:val="22"/>
            <w:lang w:val="pt-BR" w:eastAsia="pt-BR" w:bidi="ar-SA"/>
          </w:rPr>
          <w:tab/>
        </w:r>
        <w:r w:rsidR="00245990" w:rsidRPr="00E12DE9">
          <w:rPr>
            <w:rStyle w:val="Hyperlink"/>
            <w:noProof/>
          </w:rPr>
          <w:t>Estrutura do projeto e ferramentas auxiliares</w:t>
        </w:r>
        <w:r w:rsidR="00245990">
          <w:rPr>
            <w:noProof/>
          </w:rPr>
          <w:tab/>
        </w:r>
        <w:r w:rsidR="00245990">
          <w:rPr>
            <w:noProof/>
          </w:rPr>
          <w:fldChar w:fldCharType="begin"/>
        </w:r>
        <w:r w:rsidR="00245990">
          <w:rPr>
            <w:noProof/>
          </w:rPr>
          <w:instrText xml:space="preserve"> PAGEREF _Toc41520838 \h </w:instrText>
        </w:r>
        <w:r w:rsidR="00245990">
          <w:rPr>
            <w:noProof/>
          </w:rPr>
        </w:r>
        <w:r w:rsidR="00245990">
          <w:rPr>
            <w:noProof/>
          </w:rPr>
          <w:fldChar w:fldCharType="separate"/>
        </w:r>
        <w:r w:rsidR="00F97FBA">
          <w:rPr>
            <w:noProof/>
          </w:rPr>
          <w:t>2</w:t>
        </w:r>
        <w:r w:rsidR="00245990">
          <w:rPr>
            <w:noProof/>
          </w:rPr>
          <w:fldChar w:fldCharType="end"/>
        </w:r>
      </w:hyperlink>
    </w:p>
    <w:p w14:paraId="3A70C4EB" w14:textId="6DD40BF7" w:rsidR="00245990" w:rsidRDefault="00004C0B">
      <w:pPr>
        <w:pStyle w:val="Sumrio2"/>
        <w:rPr>
          <w:rFonts w:asciiTheme="minorHAnsi" w:eastAsiaTheme="minorEastAsia" w:hAnsiTheme="minorHAnsi" w:cstheme="minorBidi"/>
          <w:bCs w:val="0"/>
          <w:noProof/>
          <w:kern w:val="0"/>
          <w:sz w:val="22"/>
          <w:szCs w:val="22"/>
          <w:lang w:val="pt-BR" w:eastAsia="pt-BR" w:bidi="ar-SA"/>
        </w:rPr>
      </w:pPr>
      <w:hyperlink w:anchor="_Toc41520839" w:history="1">
        <w:r w:rsidR="00245990" w:rsidRPr="00E12DE9">
          <w:rPr>
            <w:rStyle w:val="Hyperlink"/>
            <w:noProof/>
            <w:lang w:val="pt-PT"/>
          </w:rPr>
          <w:t>2.1</w:t>
        </w:r>
        <w:r w:rsidR="00245990">
          <w:rPr>
            <w:rFonts w:asciiTheme="minorHAnsi" w:eastAsiaTheme="minorEastAsia" w:hAnsiTheme="minorHAnsi" w:cstheme="minorBidi"/>
            <w:bCs w:val="0"/>
            <w:noProof/>
            <w:kern w:val="0"/>
            <w:sz w:val="22"/>
            <w:szCs w:val="22"/>
            <w:lang w:val="pt-BR" w:eastAsia="pt-BR" w:bidi="ar-SA"/>
          </w:rPr>
          <w:tab/>
        </w:r>
        <w:r w:rsidR="00245990" w:rsidRPr="00E12DE9">
          <w:rPr>
            <w:rStyle w:val="Hyperlink"/>
            <w:noProof/>
            <w:lang w:val="pt-PT"/>
          </w:rPr>
          <w:t>Associação entre os objetos</w:t>
        </w:r>
        <w:r w:rsidR="00245990">
          <w:rPr>
            <w:noProof/>
          </w:rPr>
          <w:tab/>
        </w:r>
        <w:r w:rsidR="00245990">
          <w:rPr>
            <w:noProof/>
          </w:rPr>
          <w:fldChar w:fldCharType="begin"/>
        </w:r>
        <w:r w:rsidR="00245990">
          <w:rPr>
            <w:noProof/>
          </w:rPr>
          <w:instrText xml:space="preserve"> PAGEREF _Toc41520839 \h </w:instrText>
        </w:r>
        <w:r w:rsidR="00245990">
          <w:rPr>
            <w:noProof/>
          </w:rPr>
        </w:r>
        <w:r w:rsidR="00245990">
          <w:rPr>
            <w:noProof/>
          </w:rPr>
          <w:fldChar w:fldCharType="separate"/>
        </w:r>
        <w:r w:rsidR="00F97FBA">
          <w:rPr>
            <w:noProof/>
          </w:rPr>
          <w:t>4</w:t>
        </w:r>
        <w:r w:rsidR="00245990">
          <w:rPr>
            <w:noProof/>
          </w:rPr>
          <w:fldChar w:fldCharType="end"/>
        </w:r>
      </w:hyperlink>
    </w:p>
    <w:p w14:paraId="133F363A" w14:textId="6577BBD9" w:rsidR="00245990" w:rsidRDefault="00004C0B">
      <w:pPr>
        <w:pStyle w:val="Sumrio2"/>
        <w:rPr>
          <w:rFonts w:asciiTheme="minorHAnsi" w:eastAsiaTheme="minorEastAsia" w:hAnsiTheme="minorHAnsi" w:cstheme="minorBidi"/>
          <w:bCs w:val="0"/>
          <w:noProof/>
          <w:kern w:val="0"/>
          <w:sz w:val="22"/>
          <w:szCs w:val="22"/>
          <w:lang w:val="pt-BR" w:eastAsia="pt-BR" w:bidi="ar-SA"/>
        </w:rPr>
      </w:pPr>
      <w:hyperlink w:anchor="_Toc41520840" w:history="1">
        <w:r w:rsidR="00245990" w:rsidRPr="00E12DE9">
          <w:rPr>
            <w:rStyle w:val="Hyperlink"/>
            <w:noProof/>
            <w:lang w:val="pt-PT"/>
          </w:rPr>
          <w:t>2.2</w:t>
        </w:r>
        <w:r w:rsidR="00245990">
          <w:rPr>
            <w:rFonts w:asciiTheme="minorHAnsi" w:eastAsiaTheme="minorEastAsia" w:hAnsiTheme="minorHAnsi" w:cstheme="minorBidi"/>
            <w:bCs w:val="0"/>
            <w:noProof/>
            <w:kern w:val="0"/>
            <w:sz w:val="22"/>
            <w:szCs w:val="22"/>
            <w:lang w:val="pt-BR" w:eastAsia="pt-BR" w:bidi="ar-SA"/>
          </w:rPr>
          <w:tab/>
        </w:r>
        <w:r w:rsidR="00245990" w:rsidRPr="00E12DE9">
          <w:rPr>
            <w:rStyle w:val="Hyperlink"/>
            <w:noProof/>
            <w:lang w:val="pt-PT"/>
          </w:rPr>
          <w:t>Uso de LINQ</w:t>
        </w:r>
        <w:r w:rsidR="00245990">
          <w:rPr>
            <w:noProof/>
          </w:rPr>
          <w:tab/>
        </w:r>
        <w:r w:rsidR="00245990">
          <w:rPr>
            <w:noProof/>
          </w:rPr>
          <w:fldChar w:fldCharType="begin"/>
        </w:r>
        <w:r w:rsidR="00245990">
          <w:rPr>
            <w:noProof/>
          </w:rPr>
          <w:instrText xml:space="preserve"> PAGEREF _Toc41520840 \h </w:instrText>
        </w:r>
        <w:r w:rsidR="00245990">
          <w:rPr>
            <w:noProof/>
          </w:rPr>
        </w:r>
        <w:r w:rsidR="00245990">
          <w:rPr>
            <w:noProof/>
          </w:rPr>
          <w:fldChar w:fldCharType="separate"/>
        </w:r>
        <w:r w:rsidR="00F97FBA">
          <w:rPr>
            <w:noProof/>
          </w:rPr>
          <w:t>6</w:t>
        </w:r>
        <w:r w:rsidR="00245990">
          <w:rPr>
            <w:noProof/>
          </w:rPr>
          <w:fldChar w:fldCharType="end"/>
        </w:r>
      </w:hyperlink>
    </w:p>
    <w:p w14:paraId="7B101427" w14:textId="4E417327" w:rsidR="00245990" w:rsidRDefault="00004C0B">
      <w:pPr>
        <w:pStyle w:val="Sumrio2"/>
        <w:rPr>
          <w:rFonts w:asciiTheme="minorHAnsi" w:eastAsiaTheme="minorEastAsia" w:hAnsiTheme="minorHAnsi" w:cstheme="minorBidi"/>
          <w:bCs w:val="0"/>
          <w:noProof/>
          <w:kern w:val="0"/>
          <w:sz w:val="22"/>
          <w:szCs w:val="22"/>
          <w:lang w:val="pt-BR" w:eastAsia="pt-BR" w:bidi="ar-SA"/>
        </w:rPr>
      </w:pPr>
      <w:hyperlink w:anchor="_Toc41520841" w:history="1">
        <w:r w:rsidR="00245990" w:rsidRPr="00E12DE9">
          <w:rPr>
            <w:rStyle w:val="Hyperlink"/>
            <w:noProof/>
            <w:lang w:val="pt-PT"/>
          </w:rPr>
          <w:t>2.3</w:t>
        </w:r>
        <w:r w:rsidR="00245990">
          <w:rPr>
            <w:rFonts w:asciiTheme="minorHAnsi" w:eastAsiaTheme="minorEastAsia" w:hAnsiTheme="minorHAnsi" w:cstheme="minorBidi"/>
            <w:bCs w:val="0"/>
            <w:noProof/>
            <w:kern w:val="0"/>
            <w:sz w:val="22"/>
            <w:szCs w:val="22"/>
            <w:lang w:val="pt-BR" w:eastAsia="pt-BR" w:bidi="ar-SA"/>
          </w:rPr>
          <w:tab/>
        </w:r>
        <w:r w:rsidR="00245990" w:rsidRPr="00E12DE9">
          <w:rPr>
            <w:rStyle w:val="Hyperlink"/>
            <w:noProof/>
            <w:lang w:val="pt-PT"/>
          </w:rPr>
          <w:t>Carregamento lento: Entity Framework</w:t>
        </w:r>
        <w:r w:rsidR="00245990">
          <w:rPr>
            <w:noProof/>
          </w:rPr>
          <w:tab/>
        </w:r>
        <w:r w:rsidR="00245990">
          <w:rPr>
            <w:noProof/>
          </w:rPr>
          <w:fldChar w:fldCharType="begin"/>
        </w:r>
        <w:r w:rsidR="00245990">
          <w:rPr>
            <w:noProof/>
          </w:rPr>
          <w:instrText xml:space="preserve"> PAGEREF _Toc41520841 \h </w:instrText>
        </w:r>
        <w:r w:rsidR="00245990">
          <w:rPr>
            <w:noProof/>
          </w:rPr>
        </w:r>
        <w:r w:rsidR="00245990">
          <w:rPr>
            <w:noProof/>
          </w:rPr>
          <w:fldChar w:fldCharType="separate"/>
        </w:r>
        <w:r w:rsidR="00F97FBA">
          <w:rPr>
            <w:noProof/>
          </w:rPr>
          <w:t>6</w:t>
        </w:r>
        <w:r w:rsidR="00245990">
          <w:rPr>
            <w:noProof/>
          </w:rPr>
          <w:fldChar w:fldCharType="end"/>
        </w:r>
      </w:hyperlink>
    </w:p>
    <w:p w14:paraId="32E20824" w14:textId="47EFCF00" w:rsidR="00245990" w:rsidRDefault="00004C0B">
      <w:pPr>
        <w:pStyle w:val="Sumrio1"/>
        <w:rPr>
          <w:rFonts w:asciiTheme="minorHAnsi" w:eastAsiaTheme="minorEastAsia" w:hAnsiTheme="minorHAnsi" w:cstheme="minorBidi"/>
          <w:bCs w:val="0"/>
          <w:smallCaps w:val="0"/>
          <w:noProof/>
          <w:kern w:val="0"/>
          <w:sz w:val="22"/>
          <w:szCs w:val="22"/>
          <w:lang w:val="pt-BR" w:eastAsia="pt-BR" w:bidi="ar-SA"/>
        </w:rPr>
      </w:pPr>
      <w:hyperlink w:anchor="_Toc41520842" w:history="1">
        <w:r w:rsidR="00245990" w:rsidRPr="00E12DE9">
          <w:rPr>
            <w:rStyle w:val="Hyperlink"/>
            <w:noProof/>
          </w:rPr>
          <w:t>3</w:t>
        </w:r>
        <w:r w:rsidR="00245990">
          <w:rPr>
            <w:rFonts w:asciiTheme="minorHAnsi" w:eastAsiaTheme="minorEastAsia" w:hAnsiTheme="minorHAnsi" w:cstheme="minorBidi"/>
            <w:bCs w:val="0"/>
            <w:smallCaps w:val="0"/>
            <w:noProof/>
            <w:kern w:val="0"/>
            <w:sz w:val="22"/>
            <w:szCs w:val="22"/>
            <w:lang w:val="pt-BR" w:eastAsia="pt-BR" w:bidi="ar-SA"/>
          </w:rPr>
          <w:tab/>
        </w:r>
        <w:r w:rsidR="00245990" w:rsidRPr="00E12DE9">
          <w:rPr>
            <w:rStyle w:val="Hyperlink"/>
            <w:noProof/>
          </w:rPr>
          <w:t>Conclusão</w:t>
        </w:r>
        <w:r w:rsidR="00245990">
          <w:rPr>
            <w:noProof/>
          </w:rPr>
          <w:tab/>
        </w:r>
        <w:r w:rsidR="00245990">
          <w:rPr>
            <w:noProof/>
          </w:rPr>
          <w:fldChar w:fldCharType="begin"/>
        </w:r>
        <w:r w:rsidR="00245990">
          <w:rPr>
            <w:noProof/>
          </w:rPr>
          <w:instrText xml:space="preserve"> PAGEREF _Toc41520842 \h </w:instrText>
        </w:r>
        <w:r w:rsidR="00245990">
          <w:rPr>
            <w:noProof/>
          </w:rPr>
        </w:r>
        <w:r w:rsidR="00245990">
          <w:rPr>
            <w:noProof/>
          </w:rPr>
          <w:fldChar w:fldCharType="separate"/>
        </w:r>
        <w:r w:rsidR="00F97FBA">
          <w:rPr>
            <w:noProof/>
          </w:rPr>
          <w:t>7</w:t>
        </w:r>
        <w:r w:rsidR="00245990">
          <w:rPr>
            <w:noProof/>
          </w:rPr>
          <w:fldChar w:fldCharType="end"/>
        </w:r>
      </w:hyperlink>
    </w:p>
    <w:p w14:paraId="4EBE694D" w14:textId="245F1D2E" w:rsidR="003A5CCC" w:rsidRDefault="002F46F2" w:rsidP="0002726E">
      <w:pPr>
        <w:pStyle w:val="Sumrio1"/>
        <w:tabs>
          <w:tab w:val="clear" w:pos="660"/>
          <w:tab w:val="clear" w:pos="8835"/>
          <w:tab w:val="right" w:leader="dot" w:pos="8844"/>
        </w:tabs>
        <w:rPr>
          <w:lang w:val="pt-PT"/>
        </w:rPr>
      </w:pPr>
      <w:r w:rsidRPr="000D7293">
        <w:rPr>
          <w:lang w:val="pt-PT"/>
        </w:rPr>
        <w:fldChar w:fldCharType="end"/>
      </w:r>
    </w:p>
    <w:p w14:paraId="7B5ECDA6" w14:textId="77777777" w:rsidR="003A5CCC" w:rsidRDefault="003A5CCC">
      <w:pPr>
        <w:suppressAutoHyphens w:val="0"/>
        <w:spacing w:before="0" w:line="240" w:lineRule="auto"/>
        <w:jc w:val="left"/>
        <w:rPr>
          <w:rFonts w:cs="Arial"/>
          <w:bCs/>
          <w:smallCaps/>
          <w:sz w:val="24"/>
          <w:szCs w:val="24"/>
          <w:lang w:val="pt-PT"/>
        </w:rPr>
      </w:pPr>
      <w:r>
        <w:rPr>
          <w:lang w:val="pt-PT"/>
        </w:rPr>
        <w:br w:type="page"/>
      </w:r>
    </w:p>
    <w:p w14:paraId="255C72FB" w14:textId="77777777" w:rsidR="002F46F2" w:rsidRPr="000D7293" w:rsidRDefault="002F46F2" w:rsidP="003D1248">
      <w:pPr>
        <w:pStyle w:val="Seccao"/>
      </w:pPr>
      <w:r w:rsidRPr="000D7293">
        <w:lastRenderedPageBreak/>
        <w:t>Lista de Figuras</w:t>
      </w:r>
    </w:p>
    <w:p w14:paraId="7EFD34E5" w14:textId="0DADAFF5" w:rsidR="00F81983" w:rsidRDefault="003D1248">
      <w:pPr>
        <w:pStyle w:val="ndicedeilustraes"/>
        <w:tabs>
          <w:tab w:val="right" w:leader="dot" w:pos="8607"/>
        </w:tabs>
        <w:rPr>
          <w:rFonts w:asciiTheme="minorHAnsi" w:eastAsiaTheme="minorEastAsia" w:hAnsiTheme="minorHAnsi" w:cstheme="minorBidi"/>
          <w:noProof/>
          <w:kern w:val="0"/>
          <w:lang w:val="pt-BR" w:eastAsia="pt-BR" w:bidi="ar-SA"/>
        </w:rPr>
      </w:pPr>
      <w:r>
        <w:rPr>
          <w:lang w:val="pt-PT"/>
        </w:rPr>
        <w:fldChar w:fldCharType="begin"/>
      </w:r>
      <w:r>
        <w:rPr>
          <w:lang w:val="pt-PT"/>
        </w:rPr>
        <w:instrText xml:space="preserve"> TOC \c "Figura" </w:instrText>
      </w:r>
      <w:r>
        <w:rPr>
          <w:lang w:val="pt-PT"/>
        </w:rPr>
        <w:fldChar w:fldCharType="separate"/>
      </w:r>
      <w:r w:rsidR="00F81983">
        <w:rPr>
          <w:noProof/>
        </w:rPr>
        <w:t>Figura 1: Pastas do projeto principal</w:t>
      </w:r>
      <w:r w:rsidR="00F81983">
        <w:rPr>
          <w:noProof/>
        </w:rPr>
        <w:tab/>
      </w:r>
      <w:r w:rsidR="00F81983">
        <w:rPr>
          <w:noProof/>
        </w:rPr>
        <w:fldChar w:fldCharType="begin"/>
      </w:r>
      <w:r w:rsidR="00F81983">
        <w:rPr>
          <w:noProof/>
        </w:rPr>
        <w:instrText xml:space="preserve"> PAGEREF _Toc41521101 \h </w:instrText>
      </w:r>
      <w:r w:rsidR="00F81983">
        <w:rPr>
          <w:noProof/>
        </w:rPr>
      </w:r>
      <w:r w:rsidR="00F81983">
        <w:rPr>
          <w:noProof/>
        </w:rPr>
        <w:fldChar w:fldCharType="separate"/>
      </w:r>
      <w:r w:rsidR="00F97FBA">
        <w:rPr>
          <w:noProof/>
        </w:rPr>
        <w:t>2</w:t>
      </w:r>
      <w:r w:rsidR="00F81983">
        <w:rPr>
          <w:noProof/>
        </w:rPr>
        <w:fldChar w:fldCharType="end"/>
      </w:r>
    </w:p>
    <w:p w14:paraId="52E34102" w14:textId="5DB8C2D1" w:rsidR="00F81983" w:rsidRDefault="00F81983">
      <w:pPr>
        <w:pStyle w:val="ndicedeilustraes"/>
        <w:tabs>
          <w:tab w:val="right" w:leader="dot" w:pos="8607"/>
        </w:tabs>
        <w:rPr>
          <w:rFonts w:asciiTheme="minorHAnsi" w:eastAsiaTheme="minorEastAsia" w:hAnsiTheme="minorHAnsi" w:cstheme="minorBidi"/>
          <w:noProof/>
          <w:kern w:val="0"/>
          <w:lang w:val="pt-BR" w:eastAsia="pt-BR" w:bidi="ar-SA"/>
        </w:rPr>
      </w:pPr>
      <w:r>
        <w:rPr>
          <w:noProof/>
        </w:rPr>
        <w:t>Figura 2: Bibliotecas criadas para o projeto</w:t>
      </w:r>
      <w:r>
        <w:rPr>
          <w:noProof/>
        </w:rPr>
        <w:tab/>
      </w:r>
      <w:r>
        <w:rPr>
          <w:noProof/>
        </w:rPr>
        <w:fldChar w:fldCharType="begin"/>
      </w:r>
      <w:r>
        <w:rPr>
          <w:noProof/>
        </w:rPr>
        <w:instrText xml:space="preserve"> PAGEREF _Toc41521102 \h </w:instrText>
      </w:r>
      <w:r>
        <w:rPr>
          <w:noProof/>
        </w:rPr>
      </w:r>
      <w:r>
        <w:rPr>
          <w:noProof/>
        </w:rPr>
        <w:fldChar w:fldCharType="separate"/>
      </w:r>
      <w:r w:rsidR="00F97FBA">
        <w:rPr>
          <w:noProof/>
        </w:rPr>
        <w:t>2</w:t>
      </w:r>
      <w:r>
        <w:rPr>
          <w:noProof/>
        </w:rPr>
        <w:fldChar w:fldCharType="end"/>
      </w:r>
    </w:p>
    <w:p w14:paraId="7341C177" w14:textId="43BFA36D" w:rsidR="00F81983" w:rsidRDefault="00F81983">
      <w:pPr>
        <w:pStyle w:val="ndicedeilustraes"/>
        <w:tabs>
          <w:tab w:val="right" w:leader="dot" w:pos="8607"/>
        </w:tabs>
        <w:rPr>
          <w:rFonts w:asciiTheme="minorHAnsi" w:eastAsiaTheme="minorEastAsia" w:hAnsiTheme="minorHAnsi" w:cstheme="minorBidi"/>
          <w:noProof/>
          <w:kern w:val="0"/>
          <w:lang w:val="pt-BR" w:eastAsia="pt-BR" w:bidi="ar-SA"/>
        </w:rPr>
      </w:pPr>
      <w:r>
        <w:rPr>
          <w:noProof/>
        </w:rPr>
        <w:t>Figura 3: Diagrama de classes para o modelo de dados</w:t>
      </w:r>
      <w:r>
        <w:rPr>
          <w:noProof/>
        </w:rPr>
        <w:tab/>
      </w:r>
      <w:r>
        <w:rPr>
          <w:noProof/>
        </w:rPr>
        <w:fldChar w:fldCharType="begin"/>
      </w:r>
      <w:r>
        <w:rPr>
          <w:noProof/>
        </w:rPr>
        <w:instrText xml:space="preserve"> PAGEREF _Toc41521103 \h </w:instrText>
      </w:r>
      <w:r>
        <w:rPr>
          <w:noProof/>
        </w:rPr>
      </w:r>
      <w:r>
        <w:rPr>
          <w:noProof/>
        </w:rPr>
        <w:fldChar w:fldCharType="separate"/>
      </w:r>
      <w:r w:rsidR="00F97FBA">
        <w:rPr>
          <w:noProof/>
        </w:rPr>
        <w:t>4</w:t>
      </w:r>
      <w:r>
        <w:rPr>
          <w:noProof/>
        </w:rPr>
        <w:fldChar w:fldCharType="end"/>
      </w:r>
    </w:p>
    <w:p w14:paraId="3CA7E6F8" w14:textId="1517D5FF" w:rsidR="00F81983" w:rsidRDefault="00F81983">
      <w:pPr>
        <w:pStyle w:val="ndicedeilustraes"/>
        <w:tabs>
          <w:tab w:val="right" w:leader="dot" w:pos="8607"/>
        </w:tabs>
        <w:rPr>
          <w:rFonts w:asciiTheme="minorHAnsi" w:eastAsiaTheme="minorEastAsia" w:hAnsiTheme="minorHAnsi" w:cstheme="minorBidi"/>
          <w:noProof/>
          <w:kern w:val="0"/>
          <w:lang w:val="pt-BR" w:eastAsia="pt-BR" w:bidi="ar-SA"/>
        </w:rPr>
      </w:pPr>
      <w:r>
        <w:rPr>
          <w:noProof/>
        </w:rPr>
        <w:t>Figura 4: Diagrama de classes para o design pattern utilizado</w:t>
      </w:r>
      <w:r>
        <w:rPr>
          <w:noProof/>
        </w:rPr>
        <w:tab/>
      </w:r>
      <w:r>
        <w:rPr>
          <w:noProof/>
        </w:rPr>
        <w:fldChar w:fldCharType="begin"/>
      </w:r>
      <w:r>
        <w:rPr>
          <w:noProof/>
        </w:rPr>
        <w:instrText xml:space="preserve"> PAGEREF _Toc41521104 \h </w:instrText>
      </w:r>
      <w:r>
        <w:rPr>
          <w:noProof/>
        </w:rPr>
      </w:r>
      <w:r>
        <w:rPr>
          <w:noProof/>
        </w:rPr>
        <w:fldChar w:fldCharType="separate"/>
      </w:r>
      <w:r w:rsidR="00F97FBA">
        <w:rPr>
          <w:noProof/>
        </w:rPr>
        <w:t>5</w:t>
      </w:r>
      <w:r>
        <w:rPr>
          <w:noProof/>
        </w:rPr>
        <w:fldChar w:fldCharType="end"/>
      </w:r>
    </w:p>
    <w:p w14:paraId="105491F0" w14:textId="227C3895" w:rsidR="00F81983" w:rsidRDefault="00F81983">
      <w:pPr>
        <w:pStyle w:val="ndicedeilustraes"/>
        <w:tabs>
          <w:tab w:val="right" w:leader="dot" w:pos="8607"/>
        </w:tabs>
        <w:rPr>
          <w:rFonts w:asciiTheme="minorHAnsi" w:eastAsiaTheme="minorEastAsia" w:hAnsiTheme="minorHAnsi" w:cstheme="minorBidi"/>
          <w:noProof/>
          <w:kern w:val="0"/>
          <w:lang w:val="pt-BR" w:eastAsia="pt-BR" w:bidi="ar-SA"/>
        </w:rPr>
      </w:pPr>
      <w:r>
        <w:rPr>
          <w:noProof/>
        </w:rPr>
        <w:t>Figura 4: Exemplo de uso de LINQ</w:t>
      </w:r>
      <w:r>
        <w:rPr>
          <w:noProof/>
        </w:rPr>
        <w:tab/>
      </w:r>
      <w:r>
        <w:rPr>
          <w:noProof/>
        </w:rPr>
        <w:fldChar w:fldCharType="begin"/>
      </w:r>
      <w:r>
        <w:rPr>
          <w:noProof/>
        </w:rPr>
        <w:instrText xml:space="preserve"> PAGEREF _Toc41521105 \h </w:instrText>
      </w:r>
      <w:r>
        <w:rPr>
          <w:noProof/>
        </w:rPr>
      </w:r>
      <w:r>
        <w:rPr>
          <w:noProof/>
        </w:rPr>
        <w:fldChar w:fldCharType="separate"/>
      </w:r>
      <w:r w:rsidR="00F97FBA">
        <w:rPr>
          <w:noProof/>
        </w:rPr>
        <w:t>6</w:t>
      </w:r>
      <w:r>
        <w:rPr>
          <w:noProof/>
        </w:rPr>
        <w:fldChar w:fldCharType="end"/>
      </w:r>
    </w:p>
    <w:p w14:paraId="6B1ED4CD" w14:textId="176F4F80" w:rsidR="002F46F2" w:rsidRPr="000D7293" w:rsidRDefault="003D1248" w:rsidP="00B537E7">
      <w:pPr>
        <w:rPr>
          <w:lang w:val="pt-PT"/>
        </w:rPr>
      </w:pPr>
      <w:r>
        <w:rPr>
          <w:lang w:val="pt-PT"/>
        </w:rPr>
        <w:fldChar w:fldCharType="end"/>
      </w:r>
    </w:p>
    <w:p w14:paraId="3860B1BD" w14:textId="77777777" w:rsidR="003D1248" w:rsidRPr="000D7293" w:rsidRDefault="003D1248" w:rsidP="00B537E7">
      <w:pPr>
        <w:rPr>
          <w:lang w:val="pt-PT"/>
        </w:rPr>
      </w:pPr>
    </w:p>
    <w:p w14:paraId="30BC0F6E" w14:textId="77777777" w:rsidR="002F46F2" w:rsidRPr="000D7293" w:rsidRDefault="002F46F2">
      <w:pPr>
        <w:rPr>
          <w:lang w:val="pt-PT"/>
        </w:rPr>
      </w:pPr>
    </w:p>
    <w:p w14:paraId="39A8C01C" w14:textId="77777777" w:rsidR="002F46F2" w:rsidRPr="000D7293" w:rsidRDefault="002F46F2">
      <w:pPr>
        <w:rPr>
          <w:lang w:val="pt-PT"/>
        </w:rPr>
        <w:sectPr w:rsidR="002F46F2" w:rsidRPr="000D7293" w:rsidSect="003D1248">
          <w:footerReference w:type="even" r:id="rId10"/>
          <w:footerReference w:type="default" r:id="rId11"/>
          <w:footerReference w:type="first" r:id="rId12"/>
          <w:type w:val="continuous"/>
          <w:pgSz w:w="11905" w:h="16837"/>
          <w:pgMar w:top="1701" w:right="1247" w:bottom="1134" w:left="1814" w:header="720" w:footer="720" w:gutter="227"/>
          <w:pgNumType w:fmt="upperRoman" w:start="1"/>
          <w:cols w:space="720"/>
          <w:formProt w:val="0"/>
          <w:docGrid w:linePitch="240" w:charSpace="36864"/>
        </w:sectPr>
      </w:pPr>
    </w:p>
    <w:p w14:paraId="21F51404" w14:textId="41C8E8C2" w:rsidR="00D16BFC" w:rsidRPr="00C46D78" w:rsidRDefault="00E36C30" w:rsidP="00C46D78">
      <w:pPr>
        <w:pStyle w:val="Ttulo1"/>
      </w:pPr>
      <w:bookmarkStart w:id="0" w:name="_Toc41520837"/>
      <w:r>
        <w:lastRenderedPageBreak/>
        <w:t>Introdução</w:t>
      </w:r>
      <w:bookmarkEnd w:id="0"/>
    </w:p>
    <w:p w14:paraId="74978582" w14:textId="678C982E" w:rsidR="003D1248" w:rsidRDefault="00E36C30">
      <w:pPr>
        <w:rPr>
          <w:lang w:val="pt-PT"/>
        </w:rPr>
      </w:pPr>
      <w:r>
        <w:rPr>
          <w:lang w:val="pt-PT"/>
        </w:rPr>
        <w:t>O presente trabalho tem como objetivo principal construir um sistema de gestão com os paradigmas da</w:t>
      </w:r>
      <w:r w:rsidR="000F01F8">
        <w:rPr>
          <w:lang w:val="pt-PT"/>
        </w:rPr>
        <w:t>s</w:t>
      </w:r>
      <w:r>
        <w:rPr>
          <w:lang w:val="pt-PT"/>
        </w:rPr>
        <w:t xml:space="preserve"> linguage</w:t>
      </w:r>
      <w:r w:rsidR="000F01F8">
        <w:rPr>
          <w:lang w:val="pt-PT"/>
        </w:rPr>
        <w:t>ns</w:t>
      </w:r>
      <w:r>
        <w:rPr>
          <w:lang w:val="pt-PT"/>
        </w:rPr>
        <w:t xml:space="preserve"> orientada</w:t>
      </w:r>
      <w:r w:rsidR="000F01F8">
        <w:rPr>
          <w:lang w:val="pt-PT"/>
        </w:rPr>
        <w:t>s</w:t>
      </w:r>
      <w:r>
        <w:rPr>
          <w:lang w:val="pt-PT"/>
        </w:rPr>
        <w:t xml:space="preserve"> a objeto, especificamente o C#, que auxilie de alguma maneira numa crise de saúde pública. </w:t>
      </w:r>
      <w:r w:rsidR="00734805">
        <w:rPr>
          <w:lang w:val="pt-PT"/>
        </w:rPr>
        <w:t>O sistema desenvolvido é capaz auxiliar na</w:t>
      </w:r>
      <w:r>
        <w:rPr>
          <w:lang w:val="pt-PT"/>
        </w:rPr>
        <w:t xml:space="preserve"> gestão de pessoas infectadas, tais como registro de novos casos, contabiliza</w:t>
      </w:r>
      <w:r w:rsidR="000F01F8">
        <w:rPr>
          <w:lang w:val="pt-PT"/>
        </w:rPr>
        <w:t>ção</w:t>
      </w:r>
      <w:r>
        <w:rPr>
          <w:lang w:val="pt-PT"/>
        </w:rPr>
        <w:t xml:space="preserve"> total de casos por região, sexo, faixa etária, dentre outros que são úteis no mesmo âmbito.</w:t>
      </w:r>
    </w:p>
    <w:p w14:paraId="3E77E0AC" w14:textId="3A6CBE77" w:rsidR="00734805" w:rsidRDefault="00E36C30" w:rsidP="002039A7">
      <w:pPr>
        <w:rPr>
          <w:lang w:val="pt-PT"/>
        </w:rPr>
      </w:pPr>
      <w:r>
        <w:rPr>
          <w:lang w:val="pt-PT"/>
        </w:rPr>
        <w:t xml:space="preserve">Para a primeira entrega do </w:t>
      </w:r>
      <w:r w:rsidR="00734805">
        <w:rPr>
          <w:lang w:val="pt-PT"/>
        </w:rPr>
        <w:t>projeto</w:t>
      </w:r>
      <w:r>
        <w:rPr>
          <w:lang w:val="pt-PT"/>
        </w:rPr>
        <w:t>, foram estruturadas as principais classes, assim como</w:t>
      </w:r>
      <w:r w:rsidR="00507515">
        <w:rPr>
          <w:lang w:val="pt-PT"/>
        </w:rPr>
        <w:t xml:space="preserve"> o relacionamento entre estas mesmas classes.</w:t>
      </w:r>
      <w:r w:rsidR="00734805">
        <w:rPr>
          <w:lang w:val="pt-PT"/>
        </w:rPr>
        <w:t xml:space="preserve"> Para a segunda entrega, novas classes foram criadas e o sistema estruturou-se tendo como base o padrão MVC com duas camadas adicionais: a de Serviços e a de Repositório. A camada de Serviço trabalha com as regras de negócio definidas para a execução de uma lógica pré-definida e customizável</w:t>
      </w:r>
      <w:r w:rsidR="00A8407E">
        <w:rPr>
          <w:lang w:val="pt-PT"/>
        </w:rPr>
        <w:t>.</w:t>
      </w:r>
      <w:r w:rsidR="00734805">
        <w:rPr>
          <w:lang w:val="pt-PT"/>
        </w:rPr>
        <w:t xml:space="preserve"> </w:t>
      </w:r>
      <w:r w:rsidR="00A8407E">
        <w:rPr>
          <w:lang w:val="pt-PT"/>
        </w:rPr>
        <w:t>São</w:t>
      </w:r>
      <w:r w:rsidR="00734805">
        <w:rPr>
          <w:lang w:val="pt-PT"/>
        </w:rPr>
        <w:t xml:space="preserve"> nas classes desta camada onde implementa</w:t>
      </w:r>
      <w:r w:rsidR="00C915F1">
        <w:rPr>
          <w:lang w:val="pt-PT"/>
        </w:rPr>
        <w:t>m</w:t>
      </w:r>
      <w:r w:rsidR="00734805">
        <w:rPr>
          <w:lang w:val="pt-PT"/>
        </w:rPr>
        <w:t>-se as regras da gestão do sistema e que</w:t>
      </w:r>
      <w:r w:rsidR="000D15CF">
        <w:rPr>
          <w:lang w:val="pt-PT"/>
        </w:rPr>
        <w:t>m</w:t>
      </w:r>
      <w:r w:rsidR="00734805">
        <w:rPr>
          <w:lang w:val="pt-PT"/>
        </w:rPr>
        <w:t xml:space="preserve"> tem acesso a esta camada é o controlador. Já a camada de Repositório funciona como uma camada intermediária entre o modelo de dados e o Serviço.</w:t>
      </w:r>
      <w:r w:rsidR="00507515">
        <w:rPr>
          <w:lang w:val="pt-PT"/>
        </w:rPr>
        <w:t xml:space="preserve"> </w:t>
      </w:r>
    </w:p>
    <w:p w14:paraId="0FC84D67" w14:textId="17F3093E" w:rsidR="003D1248" w:rsidRPr="002039A7" w:rsidRDefault="00507515" w:rsidP="002039A7">
      <w:pPr>
        <w:rPr>
          <w:lang w:val="pt-PT"/>
        </w:rPr>
      </w:pPr>
      <w:r>
        <w:rPr>
          <w:lang w:val="pt-PT"/>
        </w:rPr>
        <w:t>O código está estruturado de forma que as classes sejam fácilmente identificadas e de forma que utilize alguns dos conceitos fundamentais vistos até hoje nas aulas de Linguagem de Programação II. O presente relatório, tal como o código</w:t>
      </w:r>
      <w:r w:rsidR="000F01F8">
        <w:rPr>
          <w:lang w:val="pt-PT"/>
        </w:rPr>
        <w:t xml:space="preserve"> completo</w:t>
      </w:r>
      <w:r>
        <w:rPr>
          <w:lang w:val="pt-PT"/>
        </w:rPr>
        <w:t xml:space="preserve"> do projeto está disponível no GitHub, através do link </w:t>
      </w:r>
      <w:hyperlink r:id="rId13" w:history="1">
        <w:r w:rsidRPr="00507515">
          <w:rPr>
            <w:rStyle w:val="Hyperlink"/>
            <w:rFonts w:ascii="Calibri" w:hAnsi="Calibri" w:cs="font298"/>
            <w:sz w:val="22"/>
            <w:szCs w:val="22"/>
            <w:lang w:val="pt-PT"/>
          </w:rPr>
          <w:t>17870_LP2.git</w:t>
        </w:r>
      </w:hyperlink>
      <w:r>
        <w:rPr>
          <w:lang w:val="pt-PT"/>
        </w:rPr>
        <w:t>.</w:t>
      </w:r>
    </w:p>
    <w:p w14:paraId="124E250A" w14:textId="77777777" w:rsidR="003D1248" w:rsidRDefault="003D1248" w:rsidP="0081438E">
      <w:pPr>
        <w:pStyle w:val="Corpodetexto"/>
      </w:pPr>
    </w:p>
    <w:p w14:paraId="0ABB672E" w14:textId="77777777" w:rsidR="002F46F2" w:rsidRPr="000D7293" w:rsidRDefault="002F46F2">
      <w:pPr>
        <w:rPr>
          <w:lang w:val="pt-PT"/>
        </w:rPr>
        <w:sectPr w:rsidR="002F46F2" w:rsidRPr="000D7293" w:rsidSect="003D1248">
          <w:headerReference w:type="even" r:id="rId14"/>
          <w:headerReference w:type="default" r:id="rId15"/>
          <w:footerReference w:type="even" r:id="rId16"/>
          <w:footerReference w:type="default" r:id="rId17"/>
          <w:headerReference w:type="first" r:id="rId18"/>
          <w:footerReference w:type="first" r:id="rId19"/>
          <w:pgSz w:w="11905" w:h="16837"/>
          <w:pgMar w:top="1701" w:right="1247" w:bottom="1134" w:left="1814" w:header="680" w:footer="680" w:gutter="227"/>
          <w:pgNumType w:start="1"/>
          <w:cols w:space="720"/>
          <w:formProt w:val="0"/>
          <w:titlePg/>
          <w:docGrid w:linePitch="240" w:charSpace="36864"/>
        </w:sectPr>
      </w:pPr>
    </w:p>
    <w:p w14:paraId="5271F7B9" w14:textId="2862B968" w:rsidR="002F46F2" w:rsidRPr="000D7293" w:rsidRDefault="00507515" w:rsidP="00C46D78">
      <w:pPr>
        <w:pStyle w:val="Ttulo1"/>
      </w:pPr>
      <w:bookmarkStart w:id="1" w:name="_Toc41520838"/>
      <w:r>
        <w:lastRenderedPageBreak/>
        <w:t>Estrutura do projeto</w:t>
      </w:r>
      <w:r w:rsidR="003D55E2">
        <w:t xml:space="preserve"> e ferramentas auxiliares</w:t>
      </w:r>
      <w:bookmarkEnd w:id="1"/>
    </w:p>
    <w:p w14:paraId="002E8B40" w14:textId="28AFE1DF" w:rsidR="00C46D78" w:rsidRDefault="00507515" w:rsidP="00507515">
      <w:pPr>
        <w:rPr>
          <w:lang w:val="pt-PT"/>
        </w:rPr>
      </w:pPr>
      <w:r>
        <w:rPr>
          <w:lang w:val="pt-PT"/>
        </w:rPr>
        <w:t xml:space="preserve">Para uma melhor disposição e estruturação dos dados, as </w:t>
      </w:r>
      <w:r w:rsidR="00734805">
        <w:rPr>
          <w:lang w:val="pt-PT"/>
        </w:rPr>
        <w:t>classes do programa foram divididas da seguinte maneira:</w:t>
      </w:r>
    </w:p>
    <w:p w14:paraId="311CB6B1" w14:textId="77777777" w:rsidR="00507515" w:rsidRPr="000D7293" w:rsidRDefault="00507515" w:rsidP="00507515">
      <w:pPr>
        <w:rPr>
          <w:lang w:val="pt-PT"/>
        </w:rPr>
      </w:pPr>
    </w:p>
    <w:p w14:paraId="14D08A79" w14:textId="0B93E0E8" w:rsidR="00C46D78" w:rsidRDefault="00734805" w:rsidP="00507515">
      <w:pPr>
        <w:pStyle w:val="Itens04"/>
        <w:ind w:left="0" w:firstLine="0"/>
        <w:jc w:val="center"/>
        <w:rPr>
          <w:lang w:val="pt-PT"/>
        </w:rPr>
      </w:pPr>
      <w:r>
        <w:rPr>
          <w:noProof/>
        </w:rPr>
        <w:drawing>
          <wp:inline distT="0" distB="0" distL="0" distR="0" wp14:anchorId="7F2B77CD" wp14:editId="4F1F98DF">
            <wp:extent cx="2407701" cy="1633797"/>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5789" cy="1646071"/>
                    </a:xfrm>
                    <a:prstGeom prst="rect">
                      <a:avLst/>
                    </a:prstGeom>
                  </pic:spPr>
                </pic:pic>
              </a:graphicData>
            </a:graphic>
          </wp:inline>
        </w:drawing>
      </w:r>
    </w:p>
    <w:p w14:paraId="72A3E3F1" w14:textId="57B80FAC" w:rsidR="00AA21C5" w:rsidRDefault="00507515" w:rsidP="00AA21C5">
      <w:pPr>
        <w:pStyle w:val="Legenda"/>
      </w:pPr>
      <w:bookmarkStart w:id="2" w:name="_Toc41521101"/>
      <w:r w:rsidRPr="00A03F3D">
        <w:t xml:space="preserve">Figura </w:t>
      </w:r>
      <w:r>
        <w:fldChar w:fldCharType="begin"/>
      </w:r>
      <w:r>
        <w:instrText xml:space="preserve"> SEQ Figura \* ARABIC </w:instrText>
      </w:r>
      <w:r>
        <w:fldChar w:fldCharType="separate"/>
      </w:r>
      <w:r w:rsidR="00F97FBA">
        <w:rPr>
          <w:noProof/>
        </w:rPr>
        <w:t>1</w:t>
      </w:r>
      <w:r>
        <w:rPr>
          <w:noProof/>
        </w:rPr>
        <w:fldChar w:fldCharType="end"/>
      </w:r>
      <w:r w:rsidRPr="00A03F3D">
        <w:t xml:space="preserve">: </w:t>
      </w:r>
      <w:r w:rsidR="009044F9">
        <w:t>Pastas do projeto</w:t>
      </w:r>
      <w:r w:rsidR="00734805">
        <w:t xml:space="preserve"> principal</w:t>
      </w:r>
      <w:bookmarkEnd w:id="2"/>
    </w:p>
    <w:p w14:paraId="04ED0440" w14:textId="0DE04DCA" w:rsidR="00734805" w:rsidRDefault="00734805" w:rsidP="00AA21C5">
      <w:pPr>
        <w:pStyle w:val="Legenda"/>
      </w:pPr>
      <w:r>
        <w:rPr>
          <w:noProof/>
        </w:rPr>
        <w:drawing>
          <wp:inline distT="0" distB="0" distL="0" distR="0" wp14:anchorId="106C02D7" wp14:editId="3F2EC835">
            <wp:extent cx="1391788" cy="283529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4883" cy="2902718"/>
                    </a:xfrm>
                    <a:prstGeom prst="rect">
                      <a:avLst/>
                    </a:prstGeom>
                  </pic:spPr>
                </pic:pic>
              </a:graphicData>
            </a:graphic>
          </wp:inline>
        </w:drawing>
      </w:r>
    </w:p>
    <w:p w14:paraId="4AF41D94" w14:textId="5A225F4A" w:rsidR="009D2235" w:rsidRDefault="009D2235" w:rsidP="009D2235">
      <w:pPr>
        <w:pStyle w:val="Legenda"/>
      </w:pPr>
      <w:bookmarkStart w:id="3" w:name="_Toc41521102"/>
      <w:r w:rsidRPr="00A03F3D">
        <w:t xml:space="preserve">Figura </w:t>
      </w:r>
      <w:r>
        <w:fldChar w:fldCharType="begin"/>
      </w:r>
      <w:r>
        <w:instrText xml:space="preserve"> SEQ Figura \* ARABIC </w:instrText>
      </w:r>
      <w:r>
        <w:fldChar w:fldCharType="separate"/>
      </w:r>
      <w:r w:rsidR="00F97FBA">
        <w:rPr>
          <w:noProof/>
        </w:rPr>
        <w:t>2</w:t>
      </w:r>
      <w:r>
        <w:rPr>
          <w:noProof/>
        </w:rPr>
        <w:fldChar w:fldCharType="end"/>
      </w:r>
      <w:r w:rsidRPr="00A03F3D">
        <w:t xml:space="preserve">: </w:t>
      </w:r>
      <w:r>
        <w:t>Bibliotecas criadas para o projeto</w:t>
      </w:r>
      <w:bookmarkEnd w:id="3"/>
    </w:p>
    <w:p w14:paraId="0E92A653" w14:textId="77777777" w:rsidR="0027439F" w:rsidRDefault="0027439F" w:rsidP="0027439F">
      <w:pPr>
        <w:pStyle w:val="Legenda"/>
        <w:jc w:val="both"/>
      </w:pPr>
    </w:p>
    <w:p w14:paraId="61C7B80F" w14:textId="2EFF3179" w:rsidR="00734805" w:rsidRPr="009D32C0" w:rsidRDefault="009D2235" w:rsidP="009D32C0">
      <w:pPr>
        <w:pStyle w:val="Cabealho"/>
        <w:rPr>
          <w:i/>
          <w:iCs/>
        </w:rPr>
      </w:pPr>
      <w:r w:rsidRPr="009D32C0">
        <w:rPr>
          <w:i/>
          <w:iCs/>
        </w:rPr>
        <w:lastRenderedPageBreak/>
        <w:t>Controllers</w:t>
      </w:r>
    </w:p>
    <w:p w14:paraId="58985BDE" w14:textId="7D25410E" w:rsidR="00734805" w:rsidRPr="009D2235" w:rsidRDefault="009D2235" w:rsidP="009D32C0">
      <w:pPr>
        <w:pStyle w:val="Cabealho"/>
      </w:pPr>
      <w:r w:rsidRPr="009D2235">
        <w:t>Camada de Controle no modelo MVC. Contém a classe controladora principal do programa HospitalController.cs. É o componente que faz a mediação da entrada e saída de dados, comandando a visão e utilizando-se da classe de serviço adicional para relização de lógica para uma determinada regra de negócio. O foco do controlador é apenas ser um “</w:t>
      </w:r>
      <w:proofErr w:type="spellStart"/>
      <w:r w:rsidRPr="009D2235">
        <w:t>intermediário</w:t>
      </w:r>
      <w:proofErr w:type="spellEnd"/>
      <w:r w:rsidRPr="009D2235">
        <w:t xml:space="preserve">” entre as </w:t>
      </w:r>
      <w:proofErr w:type="spellStart"/>
      <w:r w:rsidRPr="009D2235">
        <w:t>várias</w:t>
      </w:r>
      <w:proofErr w:type="spellEnd"/>
      <w:r w:rsidRPr="009D2235">
        <w:t xml:space="preserve"> </w:t>
      </w:r>
      <w:proofErr w:type="spellStart"/>
      <w:r w:rsidRPr="009D2235">
        <w:t>camadas</w:t>
      </w:r>
      <w:proofErr w:type="spellEnd"/>
      <w:r w:rsidRPr="009D2235">
        <w:t>.</w:t>
      </w:r>
      <w:r w:rsidR="000D15CF">
        <w:t xml:space="preserve"> </w:t>
      </w:r>
      <w:proofErr w:type="spellStart"/>
      <w:r w:rsidR="000D15CF">
        <w:t>Partindo</w:t>
      </w:r>
      <w:proofErr w:type="spellEnd"/>
      <w:r w:rsidR="000D15CF">
        <w:t xml:space="preserve"> do </w:t>
      </w:r>
      <w:proofErr w:type="spellStart"/>
      <w:r w:rsidR="000D15CF">
        <w:t>nosso</w:t>
      </w:r>
      <w:proofErr w:type="spellEnd"/>
      <w:r w:rsidR="000D15CF">
        <w:t xml:space="preserve"> </w:t>
      </w:r>
      <w:proofErr w:type="spellStart"/>
      <w:r w:rsidR="000D15CF">
        <w:t>tema</w:t>
      </w:r>
      <w:proofErr w:type="spellEnd"/>
      <w:r w:rsidR="000D15CF">
        <w:t xml:space="preserve"> </w:t>
      </w:r>
      <w:proofErr w:type="spellStart"/>
      <w:r w:rsidR="000D15CF">
        <w:t>em</w:t>
      </w:r>
      <w:proofErr w:type="spellEnd"/>
      <w:r w:rsidR="000D15CF">
        <w:t xml:space="preserve"> </w:t>
      </w:r>
      <w:proofErr w:type="spellStart"/>
      <w:r w:rsidR="000D15CF">
        <w:t>específico</w:t>
      </w:r>
      <w:proofErr w:type="spellEnd"/>
      <w:r w:rsidR="000D15CF">
        <w:t xml:space="preserve">, </w:t>
      </w:r>
      <w:proofErr w:type="spellStart"/>
      <w:r w:rsidR="000D15CF">
        <w:t>os</w:t>
      </w:r>
      <w:proofErr w:type="spellEnd"/>
      <w:r w:rsidR="000D15CF">
        <w:t xml:space="preserve"> </w:t>
      </w:r>
      <w:proofErr w:type="spellStart"/>
      <w:r w:rsidR="000D15CF">
        <w:t>métodos</w:t>
      </w:r>
      <w:proofErr w:type="spellEnd"/>
      <w:r w:rsidR="000D15CF">
        <w:t xml:space="preserve"> que </w:t>
      </w:r>
      <w:proofErr w:type="spellStart"/>
      <w:r w:rsidR="000D15CF">
        <w:t>gerem</w:t>
      </w:r>
      <w:proofErr w:type="spellEnd"/>
      <w:r w:rsidR="000D15CF">
        <w:t xml:space="preserve"> </w:t>
      </w:r>
      <w:proofErr w:type="spellStart"/>
      <w:r w:rsidR="000D15CF">
        <w:t>uma</w:t>
      </w:r>
      <w:proofErr w:type="spellEnd"/>
      <w:r w:rsidR="000D15CF">
        <w:t xml:space="preserve"> </w:t>
      </w:r>
      <w:proofErr w:type="spellStart"/>
      <w:r w:rsidR="000D15CF">
        <w:t>lista</w:t>
      </w:r>
      <w:proofErr w:type="spellEnd"/>
      <w:r w:rsidR="000D15CF">
        <w:t xml:space="preserve"> de </w:t>
      </w:r>
      <w:proofErr w:type="spellStart"/>
      <w:r w:rsidR="000D15CF">
        <w:t>hospitais</w:t>
      </w:r>
      <w:proofErr w:type="spellEnd"/>
      <w:r w:rsidR="000D15CF">
        <w:t xml:space="preserve"> e </w:t>
      </w:r>
      <w:proofErr w:type="spellStart"/>
      <w:r w:rsidR="000D15CF">
        <w:t>adicionam</w:t>
      </w:r>
      <w:proofErr w:type="spellEnd"/>
      <w:r w:rsidR="000D15CF">
        <w:t xml:space="preserve"> </w:t>
      </w:r>
      <w:proofErr w:type="spellStart"/>
      <w:r w:rsidR="000D15CF">
        <w:t>características</w:t>
      </w:r>
      <w:proofErr w:type="spellEnd"/>
      <w:r w:rsidR="000D15CF">
        <w:t xml:space="preserve"> </w:t>
      </w:r>
      <w:proofErr w:type="gramStart"/>
      <w:r w:rsidR="000D15CF">
        <w:t>a</w:t>
      </w:r>
      <w:proofErr w:type="gramEnd"/>
      <w:r w:rsidR="000D15CF">
        <w:t xml:space="preserve"> </w:t>
      </w:r>
      <w:proofErr w:type="spellStart"/>
      <w:r w:rsidR="000D15CF">
        <w:t>estes</w:t>
      </w:r>
      <w:proofErr w:type="spellEnd"/>
      <w:r w:rsidR="000D15CF">
        <w:t xml:space="preserve"> </w:t>
      </w:r>
      <w:proofErr w:type="spellStart"/>
      <w:r w:rsidR="000D15CF">
        <w:t>hospitais</w:t>
      </w:r>
      <w:proofErr w:type="spellEnd"/>
      <w:r w:rsidR="00245990">
        <w:t xml:space="preserve"> </w:t>
      </w:r>
      <w:proofErr w:type="spellStart"/>
      <w:r w:rsidR="00245990">
        <w:t>implementados</w:t>
      </w:r>
      <w:proofErr w:type="spellEnd"/>
      <w:r w:rsidR="00245990">
        <w:t xml:space="preserve"> </w:t>
      </w:r>
      <w:proofErr w:type="spellStart"/>
      <w:r w:rsidR="00245990">
        <w:t>efetivamente</w:t>
      </w:r>
      <w:proofErr w:type="spellEnd"/>
      <w:r w:rsidR="00245990">
        <w:t xml:space="preserve"> </w:t>
      </w:r>
      <w:proofErr w:type="spellStart"/>
      <w:r w:rsidR="00245990">
        <w:t>na</w:t>
      </w:r>
      <w:proofErr w:type="spellEnd"/>
      <w:r w:rsidR="00245990">
        <w:t xml:space="preserve"> </w:t>
      </w:r>
      <w:proofErr w:type="spellStart"/>
      <w:r w:rsidR="00245990">
        <w:t>classe</w:t>
      </w:r>
      <w:proofErr w:type="spellEnd"/>
      <w:r w:rsidR="00245990">
        <w:t xml:space="preserve"> de </w:t>
      </w:r>
      <w:proofErr w:type="spellStart"/>
      <w:r w:rsidR="00245990">
        <w:t>Serviços</w:t>
      </w:r>
      <w:proofErr w:type="spellEnd"/>
      <w:r w:rsidR="000D15CF">
        <w:t>.</w:t>
      </w:r>
    </w:p>
    <w:p w14:paraId="22615E76" w14:textId="4CAAB152" w:rsidR="009D2235" w:rsidRPr="009D32C0" w:rsidRDefault="009D2235" w:rsidP="009D32C0">
      <w:pPr>
        <w:pStyle w:val="Cabealho"/>
        <w:rPr>
          <w:i/>
          <w:iCs/>
        </w:rPr>
      </w:pPr>
      <w:r w:rsidRPr="009D32C0">
        <w:rPr>
          <w:i/>
          <w:iCs/>
        </w:rPr>
        <w:t>Factory</w:t>
      </w:r>
    </w:p>
    <w:p w14:paraId="50A033F2" w14:textId="144767CD" w:rsidR="009D2235" w:rsidRDefault="009D2235" w:rsidP="009D32C0">
      <w:pPr>
        <w:pStyle w:val="Cabealho"/>
      </w:pPr>
      <w:r>
        <w:t>Camada que contém as classes auxiliares para criar e gerenciar alguns tipos de objetos durante o programa. A classe Addresses.cs (plural), por exemplo, possui um atributo lista que contém objetos do tipo Address</w:t>
      </w:r>
      <w:r w:rsidR="000D321D">
        <w:t>.cs</w:t>
      </w:r>
      <w:r>
        <w:t xml:space="preserve"> (singular)</w:t>
      </w:r>
      <w:r w:rsidR="000D321D">
        <w:t xml:space="preserve">, assim como um </w:t>
      </w:r>
      <w:r>
        <w:t>método para a criação de um objeto Address</w:t>
      </w:r>
      <w:r w:rsidR="000D321D">
        <w:t xml:space="preserve"> e que adicionalmente fará parte da lista de objetos que a classe pode gerenciar.</w:t>
      </w:r>
    </w:p>
    <w:p w14:paraId="1265D7C7" w14:textId="5EAD1988" w:rsidR="000D321D" w:rsidRPr="009D32C0" w:rsidRDefault="000D321D" w:rsidP="009D32C0">
      <w:pPr>
        <w:pStyle w:val="Cabealho"/>
        <w:rPr>
          <w:i/>
          <w:iCs/>
        </w:rPr>
      </w:pPr>
      <w:r w:rsidRPr="009D32C0">
        <w:rPr>
          <w:i/>
          <w:iCs/>
        </w:rPr>
        <w:t>Interfaces</w:t>
      </w:r>
    </w:p>
    <w:p w14:paraId="31B95C9C" w14:textId="319C4C8A" w:rsidR="000D321D" w:rsidRDefault="000D321D" w:rsidP="009D32C0">
      <w:pPr>
        <w:pStyle w:val="Cabealho"/>
      </w:pPr>
      <w:r>
        <w:t xml:space="preserve">Contém uma única interface denominada IHospitalView.cs que pode ser implementada em qualquer View do sistema. Possui dois métodos que devem ser implementados. O primeiro é o </w:t>
      </w:r>
      <w:proofErr w:type="gramStart"/>
      <w:r>
        <w:t>SetController(</w:t>
      </w:r>
      <w:proofErr w:type="gramEnd"/>
      <w:r>
        <w:t xml:space="preserve">), método responsável por receber um controlador e associar este controlador a View. O segundo é o </w:t>
      </w:r>
      <w:proofErr w:type="gramStart"/>
      <w:r>
        <w:t>Display(</w:t>
      </w:r>
      <w:proofErr w:type="gramEnd"/>
      <w:r>
        <w:t>) onde efetivamente estará toda a lógica de programação para a apresentação e inserção de novos dados por parte do utilizador.</w:t>
      </w:r>
    </w:p>
    <w:p w14:paraId="54311BCE" w14:textId="0431D420" w:rsidR="000D321D" w:rsidRPr="009D32C0" w:rsidRDefault="000D321D" w:rsidP="009D32C0">
      <w:pPr>
        <w:pStyle w:val="Cabealho"/>
        <w:rPr>
          <w:i/>
          <w:iCs/>
        </w:rPr>
      </w:pPr>
      <w:r w:rsidRPr="009D32C0">
        <w:rPr>
          <w:i/>
          <w:iCs/>
        </w:rPr>
        <w:t>Views</w:t>
      </w:r>
    </w:p>
    <w:p w14:paraId="06A37338" w14:textId="56653008" w:rsidR="000D321D" w:rsidRDefault="00DC4C54" w:rsidP="009D32C0">
      <w:pPr>
        <w:pStyle w:val="Cabealho"/>
      </w:pPr>
      <w:r>
        <w:t xml:space="preserve">Camada das Views no modelo MVC. </w:t>
      </w:r>
      <w:r w:rsidR="000D321D">
        <w:t xml:space="preserve">Contém a view principal </w:t>
      </w:r>
      <w:proofErr w:type="gramStart"/>
      <w:r w:rsidR="000D321D">
        <w:t>do</w:t>
      </w:r>
      <w:proofErr w:type="gramEnd"/>
      <w:r w:rsidR="000D321D">
        <w:t xml:space="preserve"> programa até o momento</w:t>
      </w:r>
      <w:r>
        <w:t xml:space="preserve">. Configura-se como a saída de representação dos dados e possibilita o utilizador </w:t>
      </w:r>
      <w:proofErr w:type="gramStart"/>
      <w:r>
        <w:t>a</w:t>
      </w:r>
      <w:proofErr w:type="gramEnd"/>
      <w:r>
        <w:t xml:space="preserve"> inserção de outros. Implementa a interface IHospitalView.cs que possui os métodos descritos na linha (c).</w:t>
      </w:r>
    </w:p>
    <w:p w14:paraId="1D7BBFD4" w14:textId="3F8DCF36" w:rsidR="00DC4C54" w:rsidRPr="009D32C0" w:rsidRDefault="00DC4C54" w:rsidP="009D32C0">
      <w:pPr>
        <w:pStyle w:val="Cabealho"/>
        <w:rPr>
          <w:i/>
          <w:iCs/>
        </w:rPr>
      </w:pPr>
      <w:r w:rsidRPr="009D32C0">
        <w:rPr>
          <w:i/>
          <w:iCs/>
        </w:rPr>
        <w:t>Exceptions</w:t>
      </w:r>
    </w:p>
    <w:p w14:paraId="3E531911" w14:textId="07FE98E7" w:rsidR="00DC4C54" w:rsidRDefault="00DC4C54" w:rsidP="009D32C0">
      <w:pPr>
        <w:pStyle w:val="Cabealho"/>
      </w:pPr>
      <w:r>
        <w:t xml:space="preserve">Biblioteca que possui duas classes customizadas de possíveis exceptions que ocorram durante </w:t>
      </w:r>
      <w:proofErr w:type="gramStart"/>
      <w:r>
        <w:t>a</w:t>
      </w:r>
      <w:proofErr w:type="gramEnd"/>
      <w:r>
        <w:t xml:space="preserve"> execução do programa. Ainda, possuem uma lista estática como atributo para o gerenciamento das exceptions. Essa lista é salva como um ficheiro (BIN) de log de erros, com respectiva data e hora da ocorrência, assim como seu motivo.</w:t>
      </w:r>
    </w:p>
    <w:p w14:paraId="4D3C77B6" w14:textId="7DD72DAA" w:rsidR="00DC4C54" w:rsidRPr="009D32C0" w:rsidRDefault="00DC4C54" w:rsidP="009D32C0">
      <w:pPr>
        <w:pStyle w:val="Cabealho"/>
        <w:rPr>
          <w:i/>
          <w:iCs/>
        </w:rPr>
      </w:pPr>
      <w:r w:rsidRPr="009D32C0">
        <w:rPr>
          <w:i/>
          <w:iCs/>
        </w:rPr>
        <w:t>FileUtilities</w:t>
      </w:r>
    </w:p>
    <w:p w14:paraId="42FFBD62" w14:textId="61102719" w:rsidR="00DC4C54" w:rsidRPr="009D2235" w:rsidRDefault="00DC4C54" w:rsidP="009D32C0">
      <w:pPr>
        <w:pStyle w:val="Cabealho"/>
      </w:pPr>
      <w:r>
        <w:t xml:space="preserve">Biblioteca auxiliar para o gerenciamento de ficheiros. É </w:t>
      </w:r>
      <w:proofErr w:type="spellStart"/>
      <w:r>
        <w:t>responsável</w:t>
      </w:r>
      <w:proofErr w:type="spellEnd"/>
      <w:r>
        <w:t xml:space="preserve"> por </w:t>
      </w:r>
      <w:proofErr w:type="spellStart"/>
      <w:r>
        <w:t>guardar</w:t>
      </w:r>
      <w:proofErr w:type="spellEnd"/>
      <w:r w:rsidR="00C214B4">
        <w:t xml:space="preserve"> e </w:t>
      </w:r>
      <w:proofErr w:type="spellStart"/>
      <w:r w:rsidR="00C214B4">
        <w:t>recuperar</w:t>
      </w:r>
      <w:proofErr w:type="spellEnd"/>
      <w:r>
        <w:t xml:space="preserve"> </w:t>
      </w:r>
      <w:proofErr w:type="spellStart"/>
      <w:r>
        <w:t>os</w:t>
      </w:r>
      <w:proofErr w:type="spellEnd"/>
      <w:r>
        <w:t xml:space="preserve"> dados do sistema em ficheiros BIN ou CSV.</w:t>
      </w:r>
    </w:p>
    <w:p w14:paraId="6E92905C" w14:textId="70E36E28" w:rsidR="00C46D78" w:rsidRPr="009D32C0" w:rsidRDefault="009044F9" w:rsidP="009D32C0">
      <w:pPr>
        <w:pStyle w:val="Cabealho"/>
        <w:rPr>
          <w:rFonts w:asciiTheme="majorHAnsi" w:hAnsiTheme="majorHAnsi" w:cstheme="majorHAnsi"/>
          <w:i/>
          <w:iCs/>
          <w:lang w:val="pt-PT"/>
        </w:rPr>
      </w:pPr>
      <w:r w:rsidRPr="009D32C0">
        <w:rPr>
          <w:rFonts w:asciiTheme="majorHAnsi" w:hAnsiTheme="majorHAnsi" w:cstheme="majorHAnsi"/>
          <w:i/>
          <w:iCs/>
          <w:lang w:val="pt-PT"/>
        </w:rPr>
        <w:t>Models</w:t>
      </w:r>
    </w:p>
    <w:p w14:paraId="1F61BB02" w14:textId="193DBA30" w:rsidR="009D32C0" w:rsidRDefault="00DC4C54" w:rsidP="009D32C0">
      <w:pPr>
        <w:pStyle w:val="Cabealho"/>
        <w:rPr>
          <w:rFonts w:asciiTheme="majorHAnsi" w:hAnsiTheme="majorHAnsi" w:cstheme="majorHAnsi"/>
          <w:lang w:val="pt-PT"/>
        </w:rPr>
      </w:pPr>
      <w:r>
        <w:rPr>
          <w:rFonts w:asciiTheme="majorHAnsi" w:hAnsiTheme="majorHAnsi" w:cstheme="majorHAnsi"/>
          <w:lang w:val="pt-PT"/>
        </w:rPr>
        <w:t>Camada Model no modelo MVC. Biblioteca que c</w:t>
      </w:r>
      <w:r w:rsidR="009044F9" w:rsidRPr="009044F9">
        <w:rPr>
          <w:rFonts w:asciiTheme="majorHAnsi" w:hAnsiTheme="majorHAnsi" w:cstheme="majorHAnsi"/>
          <w:lang w:val="pt-PT"/>
        </w:rPr>
        <w:t xml:space="preserve">ontém as classes responsáveis por manter </w:t>
      </w:r>
      <w:r>
        <w:rPr>
          <w:rFonts w:asciiTheme="majorHAnsi" w:hAnsiTheme="majorHAnsi" w:cstheme="majorHAnsi"/>
          <w:lang w:val="pt-PT"/>
        </w:rPr>
        <w:t>a estrutura dos</w:t>
      </w:r>
      <w:r w:rsidR="009044F9" w:rsidRPr="009044F9">
        <w:rPr>
          <w:rFonts w:asciiTheme="majorHAnsi" w:hAnsiTheme="majorHAnsi" w:cstheme="majorHAnsi"/>
          <w:lang w:val="pt-PT"/>
        </w:rPr>
        <w:t xml:space="preserve"> dados da aplicação. </w:t>
      </w:r>
      <w:r w:rsidR="009044F9">
        <w:rPr>
          <w:rFonts w:asciiTheme="majorHAnsi" w:hAnsiTheme="majorHAnsi" w:cstheme="majorHAnsi"/>
          <w:lang w:val="pt-PT"/>
        </w:rPr>
        <w:t>Pode</w:t>
      </w:r>
      <w:r w:rsidR="000F01F8">
        <w:rPr>
          <w:rFonts w:asciiTheme="majorHAnsi" w:hAnsiTheme="majorHAnsi" w:cstheme="majorHAnsi"/>
          <w:lang w:val="pt-PT"/>
        </w:rPr>
        <w:t>, num exemplo concreto,</w:t>
      </w:r>
      <w:r w:rsidR="009044F9">
        <w:rPr>
          <w:rFonts w:asciiTheme="majorHAnsi" w:hAnsiTheme="majorHAnsi" w:cstheme="majorHAnsi"/>
          <w:lang w:val="pt-PT"/>
        </w:rPr>
        <w:t xml:space="preserve"> recuperar e armazenar o estado do modelo em um servidor de banco de dados.</w:t>
      </w:r>
      <w:r>
        <w:rPr>
          <w:rFonts w:asciiTheme="majorHAnsi" w:hAnsiTheme="majorHAnsi" w:cstheme="majorHAnsi"/>
          <w:lang w:val="pt-PT"/>
        </w:rPr>
        <w:t xml:space="preserve"> As classes aqui são utilizadas como base na criação de objetos.</w:t>
      </w:r>
    </w:p>
    <w:p w14:paraId="405A146D" w14:textId="6FF8208D" w:rsidR="00DC4C54" w:rsidRPr="009D32C0" w:rsidRDefault="0027439F" w:rsidP="009D32C0">
      <w:pPr>
        <w:pStyle w:val="Cabealho"/>
        <w:rPr>
          <w:i/>
          <w:iCs/>
          <w:lang w:val="pt-PT"/>
        </w:rPr>
      </w:pPr>
      <w:r w:rsidRPr="009D32C0">
        <w:rPr>
          <w:i/>
          <w:iCs/>
          <w:lang w:val="pt-PT"/>
        </w:rPr>
        <w:lastRenderedPageBreak/>
        <w:t>Repository</w:t>
      </w:r>
    </w:p>
    <w:p w14:paraId="0F303670" w14:textId="4B1D4EF7" w:rsidR="0027439F" w:rsidRDefault="0027439F" w:rsidP="009D32C0">
      <w:pPr>
        <w:pStyle w:val="Cabealho"/>
        <w:rPr>
          <w:lang w:val="pt-PT"/>
        </w:rPr>
      </w:pPr>
      <w:r>
        <w:rPr>
          <w:lang w:val="pt-PT"/>
        </w:rPr>
        <w:t>Biblioteca que possui a classe responsável por gerir o modelo de dados, tais como salvar os dados ou recuperá-los utilizando as classes auxiliares de ficheiros.</w:t>
      </w:r>
    </w:p>
    <w:p w14:paraId="3E6B2901" w14:textId="7A5B5FF3" w:rsidR="0027439F" w:rsidRPr="009D32C0" w:rsidRDefault="0027439F" w:rsidP="009D32C0">
      <w:pPr>
        <w:pStyle w:val="Cabealho"/>
        <w:rPr>
          <w:i/>
          <w:iCs/>
          <w:lang w:val="pt-PT"/>
        </w:rPr>
      </w:pPr>
      <w:r w:rsidRPr="009D32C0">
        <w:rPr>
          <w:i/>
          <w:iCs/>
          <w:lang w:val="pt-PT"/>
        </w:rPr>
        <w:t>Services</w:t>
      </w:r>
    </w:p>
    <w:p w14:paraId="49CAE084" w14:textId="50198BEB" w:rsidR="0027439F" w:rsidRDefault="0027439F" w:rsidP="009D32C0">
      <w:pPr>
        <w:pStyle w:val="Cabealho"/>
        <w:rPr>
          <w:lang w:val="pt-PT"/>
        </w:rPr>
      </w:pPr>
      <w:r>
        <w:rPr>
          <w:lang w:val="pt-PT"/>
        </w:rPr>
        <w:t>Biblioteca que contém a classe principal responsável por gerir a camada de negócios do sistema.</w:t>
      </w:r>
      <w:r w:rsidR="00245990">
        <w:rPr>
          <w:lang w:val="pt-PT"/>
        </w:rPr>
        <w:t xml:space="preserve"> Implementa os métodos associados a gestão de hospitais e seus atributos.</w:t>
      </w:r>
    </w:p>
    <w:p w14:paraId="049549D3" w14:textId="540C747E" w:rsidR="005D12F4" w:rsidRDefault="0027439F" w:rsidP="005D12F4">
      <w:pPr>
        <w:pStyle w:val="Ttulo2"/>
        <w:rPr>
          <w:lang w:val="pt-PT"/>
        </w:rPr>
      </w:pPr>
      <w:bookmarkStart w:id="4" w:name="_Toc41520839"/>
      <w:r>
        <w:rPr>
          <w:lang w:val="pt-PT"/>
        </w:rPr>
        <w:t>Associação entre os objetos</w:t>
      </w:r>
      <w:bookmarkEnd w:id="4"/>
    </w:p>
    <w:p w14:paraId="5B733F8F" w14:textId="13128E75" w:rsidR="0027439F" w:rsidRDefault="0027439F" w:rsidP="0027439F">
      <w:pPr>
        <w:pStyle w:val="Corpodetexto"/>
        <w:rPr>
          <w:lang w:val="pt-PT"/>
        </w:rPr>
      </w:pPr>
      <w:r>
        <w:rPr>
          <w:lang w:val="pt-PT"/>
        </w:rPr>
        <w:t xml:space="preserve">A ligação entre os objetos foi feita de forma a facilitar todo o processo de conexão entre os mais variados objetos dentro do sistema. Em suma, há um objeto Hospital, que por sua vez possui listas de atributos tais como pacientes (Patient.cs), quartos (Room.cs), doutores (Doctor.cs) e suas características principais. O diagrama de classes </w:t>
      </w:r>
      <w:r w:rsidR="00245990">
        <w:rPr>
          <w:lang w:val="pt-PT"/>
        </w:rPr>
        <w:t>pode ser</w:t>
      </w:r>
      <w:r>
        <w:rPr>
          <w:lang w:val="pt-PT"/>
        </w:rPr>
        <w:t xml:space="preserve"> descrito</w:t>
      </w:r>
      <w:r w:rsidR="00245990">
        <w:rPr>
          <w:lang w:val="pt-PT"/>
        </w:rPr>
        <w:t xml:space="preserve"> detalhadamente</w:t>
      </w:r>
      <w:r>
        <w:rPr>
          <w:lang w:val="pt-PT"/>
        </w:rPr>
        <w:t xml:space="preserve"> abaixo:</w:t>
      </w:r>
    </w:p>
    <w:p w14:paraId="363296DE" w14:textId="367A9BC3" w:rsidR="000C540F" w:rsidRDefault="000C540F" w:rsidP="00C214B4">
      <w:pPr>
        <w:pStyle w:val="Corpodetexto"/>
        <w:jc w:val="center"/>
        <w:rPr>
          <w:lang w:val="pt-PT"/>
        </w:rPr>
      </w:pPr>
      <w:r>
        <w:rPr>
          <w:noProof/>
        </w:rPr>
        <w:drawing>
          <wp:inline distT="0" distB="0" distL="0" distR="0" wp14:anchorId="3B57DB8E" wp14:editId="398CE3C9">
            <wp:extent cx="5471795" cy="297751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1795" cy="2977515"/>
                    </a:xfrm>
                    <a:prstGeom prst="rect">
                      <a:avLst/>
                    </a:prstGeom>
                    <a:noFill/>
                    <a:ln>
                      <a:noFill/>
                    </a:ln>
                  </pic:spPr>
                </pic:pic>
              </a:graphicData>
            </a:graphic>
          </wp:inline>
        </w:drawing>
      </w:r>
    </w:p>
    <w:p w14:paraId="7D8913DF" w14:textId="77F13161" w:rsidR="000C540F" w:rsidRDefault="000C540F" w:rsidP="000C540F">
      <w:pPr>
        <w:pStyle w:val="Legenda"/>
      </w:pPr>
      <w:bookmarkStart w:id="5" w:name="_Toc41521103"/>
      <w:r w:rsidRPr="00A03F3D">
        <w:t xml:space="preserve">Figura </w:t>
      </w:r>
      <w:r>
        <w:fldChar w:fldCharType="begin"/>
      </w:r>
      <w:r>
        <w:instrText xml:space="preserve"> SEQ Figura \* ARABIC </w:instrText>
      </w:r>
      <w:r>
        <w:fldChar w:fldCharType="separate"/>
      </w:r>
      <w:r w:rsidR="00F97FBA">
        <w:rPr>
          <w:noProof/>
        </w:rPr>
        <w:t>3</w:t>
      </w:r>
      <w:r>
        <w:rPr>
          <w:noProof/>
        </w:rPr>
        <w:fldChar w:fldCharType="end"/>
      </w:r>
      <w:r w:rsidRPr="00A03F3D">
        <w:t xml:space="preserve">: </w:t>
      </w:r>
      <w:r>
        <w:t>Diagrama de classes para o modelo de dados</w:t>
      </w:r>
      <w:bookmarkEnd w:id="5"/>
    </w:p>
    <w:p w14:paraId="07C2D923" w14:textId="77777777" w:rsidR="000C540F" w:rsidRDefault="000C540F" w:rsidP="000C540F">
      <w:pPr>
        <w:pStyle w:val="Legenda"/>
      </w:pPr>
    </w:p>
    <w:p w14:paraId="70C69D73" w14:textId="6187D95B" w:rsidR="0027439F" w:rsidRPr="009D32C0" w:rsidRDefault="0027439F" w:rsidP="009D32C0">
      <w:pPr>
        <w:pStyle w:val="Cabealho"/>
        <w:rPr>
          <w:b/>
          <w:bCs/>
          <w:lang w:val="pt-PT"/>
        </w:rPr>
      </w:pPr>
      <w:r w:rsidRPr="009D32C0">
        <w:rPr>
          <w:b/>
          <w:bCs/>
          <w:lang w:val="pt-PT"/>
        </w:rPr>
        <w:t>Descrição das principais classes modelo:</w:t>
      </w:r>
    </w:p>
    <w:p w14:paraId="76420F27" w14:textId="2BE0C477" w:rsidR="005D12F4" w:rsidRPr="002039A7" w:rsidRDefault="005D12F4" w:rsidP="009D32C0">
      <w:pPr>
        <w:pStyle w:val="Cabealho"/>
        <w:rPr>
          <w:i/>
          <w:iCs/>
          <w:lang w:val="pt-PT"/>
        </w:rPr>
      </w:pPr>
      <w:r w:rsidRPr="002039A7">
        <w:rPr>
          <w:i/>
          <w:iCs/>
          <w:lang w:val="pt-PT"/>
        </w:rPr>
        <w:t>User</w:t>
      </w:r>
      <w:r w:rsidR="0027439F">
        <w:rPr>
          <w:i/>
          <w:iCs/>
          <w:lang w:val="pt-PT"/>
        </w:rPr>
        <w:t>Data</w:t>
      </w:r>
      <w:r w:rsidR="00A37E24" w:rsidRPr="002039A7">
        <w:rPr>
          <w:i/>
          <w:iCs/>
          <w:lang w:val="pt-PT"/>
        </w:rPr>
        <w:t>.cs</w:t>
      </w:r>
    </w:p>
    <w:p w14:paraId="3D95FD50" w14:textId="1E92FA06" w:rsidR="005D12F4" w:rsidRDefault="005D12F4" w:rsidP="009D32C0">
      <w:pPr>
        <w:pStyle w:val="Cabealho"/>
        <w:rPr>
          <w:lang w:val="pt-PT"/>
        </w:rPr>
      </w:pPr>
      <w:r>
        <w:rPr>
          <w:lang w:val="pt-PT"/>
        </w:rPr>
        <w:t xml:space="preserve">Classe responsável </w:t>
      </w:r>
      <w:r w:rsidR="0027439F">
        <w:rPr>
          <w:lang w:val="pt-PT"/>
        </w:rPr>
        <w:t>pelos</w:t>
      </w:r>
      <w:r>
        <w:rPr>
          <w:lang w:val="pt-PT"/>
        </w:rPr>
        <w:t xml:space="preserve"> dados de um usuário. É uma classe geral </w:t>
      </w:r>
      <w:r w:rsidR="00A37E24">
        <w:rPr>
          <w:lang w:val="pt-PT"/>
        </w:rPr>
        <w:t xml:space="preserve">utilizada como </w:t>
      </w:r>
      <w:r w:rsidR="00245990">
        <w:rPr>
          <w:lang w:val="pt-PT"/>
        </w:rPr>
        <w:t>“</w:t>
      </w:r>
      <w:r w:rsidR="00A37E24">
        <w:rPr>
          <w:lang w:val="pt-PT"/>
        </w:rPr>
        <w:t>pai</w:t>
      </w:r>
      <w:r w:rsidR="00245990">
        <w:rPr>
          <w:lang w:val="pt-PT"/>
        </w:rPr>
        <w:t>”</w:t>
      </w:r>
      <w:r w:rsidR="00A37E24">
        <w:rPr>
          <w:lang w:val="pt-PT"/>
        </w:rPr>
        <w:t xml:space="preserve"> de outras classes </w:t>
      </w:r>
      <w:r>
        <w:rPr>
          <w:lang w:val="pt-PT"/>
        </w:rPr>
        <w:t>dentro do sistema.</w:t>
      </w:r>
    </w:p>
    <w:p w14:paraId="30ABC13C" w14:textId="400619C2" w:rsidR="00A37E24" w:rsidRPr="002039A7" w:rsidRDefault="00A37E24" w:rsidP="009D32C0">
      <w:pPr>
        <w:pStyle w:val="Cabealho"/>
        <w:rPr>
          <w:i/>
          <w:iCs/>
          <w:lang w:val="pt-PT"/>
        </w:rPr>
      </w:pPr>
      <w:r w:rsidRPr="002039A7">
        <w:rPr>
          <w:i/>
          <w:iCs/>
          <w:lang w:val="pt-PT"/>
        </w:rPr>
        <w:t>Patient.cs</w:t>
      </w:r>
    </w:p>
    <w:p w14:paraId="45170D27" w14:textId="2987939A" w:rsidR="00A37E24" w:rsidRDefault="00A37E24" w:rsidP="009D32C0">
      <w:pPr>
        <w:pStyle w:val="Cabealho"/>
        <w:rPr>
          <w:lang w:val="pt-PT"/>
        </w:rPr>
      </w:pPr>
      <w:r>
        <w:rPr>
          <w:lang w:val="pt-PT"/>
        </w:rPr>
        <w:t>Classe responsável p</w:t>
      </w:r>
      <w:r w:rsidR="0027439F">
        <w:rPr>
          <w:lang w:val="pt-PT"/>
        </w:rPr>
        <w:t xml:space="preserve">elos </w:t>
      </w:r>
      <w:r>
        <w:rPr>
          <w:lang w:val="pt-PT"/>
        </w:rPr>
        <w:t xml:space="preserve">dados de um paciente. Herda o modelo de dados de </w:t>
      </w:r>
      <w:r w:rsidR="009D32C0">
        <w:rPr>
          <w:lang w:val="pt-PT"/>
        </w:rPr>
        <w:t>UserData</w:t>
      </w:r>
      <w:r w:rsidR="00620D8B">
        <w:rPr>
          <w:lang w:val="pt-PT"/>
        </w:rPr>
        <w:t xml:space="preserve">. </w:t>
      </w:r>
    </w:p>
    <w:p w14:paraId="51363F21" w14:textId="77777777" w:rsidR="000D15CF" w:rsidRDefault="000D15CF" w:rsidP="009D32C0">
      <w:pPr>
        <w:pStyle w:val="Cabealho"/>
        <w:rPr>
          <w:lang w:val="pt-PT"/>
        </w:rPr>
      </w:pPr>
    </w:p>
    <w:p w14:paraId="4A60A296" w14:textId="4124B4BB" w:rsidR="00620D8B" w:rsidRPr="002039A7" w:rsidRDefault="00620D8B" w:rsidP="009D32C0">
      <w:pPr>
        <w:pStyle w:val="Cabealho"/>
        <w:rPr>
          <w:i/>
          <w:iCs/>
          <w:lang w:val="pt-PT"/>
        </w:rPr>
      </w:pPr>
      <w:r w:rsidRPr="002039A7">
        <w:rPr>
          <w:i/>
          <w:iCs/>
          <w:lang w:val="pt-PT"/>
        </w:rPr>
        <w:t>Doctor.cs</w:t>
      </w:r>
    </w:p>
    <w:p w14:paraId="383651DC" w14:textId="5F0F4A9E" w:rsidR="00620D8B" w:rsidRDefault="00620D8B" w:rsidP="009D32C0">
      <w:pPr>
        <w:pStyle w:val="Cabealho"/>
        <w:rPr>
          <w:lang w:val="pt-PT"/>
        </w:rPr>
      </w:pPr>
      <w:r>
        <w:rPr>
          <w:lang w:val="pt-PT"/>
        </w:rPr>
        <w:t xml:space="preserve">Classe responsável </w:t>
      </w:r>
      <w:r w:rsidR="009D32C0">
        <w:rPr>
          <w:lang w:val="pt-PT"/>
        </w:rPr>
        <w:t xml:space="preserve">pelos </w:t>
      </w:r>
      <w:r>
        <w:rPr>
          <w:lang w:val="pt-PT"/>
        </w:rPr>
        <w:t xml:space="preserve">dados de um médico. </w:t>
      </w:r>
      <w:r w:rsidR="009D32C0">
        <w:rPr>
          <w:lang w:val="pt-PT"/>
        </w:rPr>
        <w:t>Herda o modelo de dados de UserData</w:t>
      </w:r>
      <w:r>
        <w:rPr>
          <w:lang w:val="pt-PT"/>
        </w:rPr>
        <w:t>.</w:t>
      </w:r>
    </w:p>
    <w:p w14:paraId="65D4789C" w14:textId="1E5F5F4E" w:rsidR="00620D8B" w:rsidRPr="002039A7" w:rsidRDefault="00620D8B" w:rsidP="009D32C0">
      <w:pPr>
        <w:pStyle w:val="Cabealho"/>
        <w:rPr>
          <w:i/>
          <w:iCs/>
          <w:lang w:val="pt-PT"/>
        </w:rPr>
      </w:pPr>
      <w:r w:rsidRPr="002039A7">
        <w:rPr>
          <w:i/>
          <w:iCs/>
          <w:lang w:val="pt-PT"/>
        </w:rPr>
        <w:t>Address</w:t>
      </w:r>
      <w:r w:rsidR="009C31E1" w:rsidRPr="002039A7">
        <w:rPr>
          <w:i/>
          <w:iCs/>
          <w:lang w:val="pt-PT"/>
        </w:rPr>
        <w:t>.cs</w:t>
      </w:r>
    </w:p>
    <w:p w14:paraId="1B41D94A" w14:textId="5012E941" w:rsidR="00620D8B" w:rsidRDefault="00620D8B" w:rsidP="009D32C0">
      <w:pPr>
        <w:pStyle w:val="Cabealho"/>
        <w:rPr>
          <w:lang w:val="pt-PT"/>
        </w:rPr>
      </w:pPr>
      <w:r>
        <w:rPr>
          <w:lang w:val="pt-PT"/>
        </w:rPr>
        <w:t xml:space="preserve">Classe responsável </w:t>
      </w:r>
      <w:r w:rsidR="009D32C0">
        <w:rPr>
          <w:lang w:val="pt-PT"/>
        </w:rPr>
        <w:t xml:space="preserve">pelos dados de </w:t>
      </w:r>
      <w:r>
        <w:rPr>
          <w:lang w:val="pt-PT"/>
        </w:rPr>
        <w:t>endereços de usuários cadastrados no sistema, sejam eles pacientes ou médicos, além d</w:t>
      </w:r>
      <w:r w:rsidR="009D32C0">
        <w:rPr>
          <w:lang w:val="pt-PT"/>
        </w:rPr>
        <w:t>o modelo ser utilizado para</w:t>
      </w:r>
      <w:r>
        <w:rPr>
          <w:lang w:val="pt-PT"/>
        </w:rPr>
        <w:t xml:space="preserve"> endereços de hospitais.</w:t>
      </w:r>
    </w:p>
    <w:p w14:paraId="43AF30D7" w14:textId="325996B8" w:rsidR="00620D8B" w:rsidRPr="002039A7" w:rsidRDefault="00620D8B" w:rsidP="009D32C0">
      <w:pPr>
        <w:pStyle w:val="Cabealho"/>
        <w:rPr>
          <w:i/>
          <w:iCs/>
          <w:lang w:val="pt-PT"/>
        </w:rPr>
      </w:pPr>
      <w:r w:rsidRPr="002039A7">
        <w:rPr>
          <w:i/>
          <w:iCs/>
          <w:lang w:val="pt-PT"/>
        </w:rPr>
        <w:t>Disease.cs</w:t>
      </w:r>
    </w:p>
    <w:p w14:paraId="64ABA77A" w14:textId="3A0A1C42" w:rsidR="00620D8B" w:rsidRDefault="00620D8B" w:rsidP="009D32C0">
      <w:pPr>
        <w:pStyle w:val="Cabealho"/>
        <w:rPr>
          <w:lang w:val="pt-PT"/>
        </w:rPr>
      </w:pPr>
      <w:r>
        <w:rPr>
          <w:lang w:val="pt-PT"/>
        </w:rPr>
        <w:t xml:space="preserve">Classe responsável </w:t>
      </w:r>
      <w:r w:rsidR="009D32C0">
        <w:rPr>
          <w:lang w:val="pt-PT"/>
        </w:rPr>
        <w:t>pelos dados de</w:t>
      </w:r>
      <w:r>
        <w:rPr>
          <w:lang w:val="pt-PT"/>
        </w:rPr>
        <w:t xml:space="preserve"> doenças </w:t>
      </w:r>
      <w:r w:rsidR="009D32C0">
        <w:rPr>
          <w:lang w:val="pt-PT"/>
        </w:rPr>
        <w:t>associadas aos</w:t>
      </w:r>
      <w:r>
        <w:rPr>
          <w:lang w:val="pt-PT"/>
        </w:rPr>
        <w:t xml:space="preserve"> pacientes de um hospital.</w:t>
      </w:r>
    </w:p>
    <w:p w14:paraId="2E3CFECB" w14:textId="44FF0AE3" w:rsidR="00620D8B" w:rsidRPr="002039A7" w:rsidRDefault="00620D8B" w:rsidP="009D32C0">
      <w:pPr>
        <w:pStyle w:val="Cabealho"/>
        <w:rPr>
          <w:i/>
          <w:iCs/>
          <w:lang w:val="pt-PT"/>
        </w:rPr>
      </w:pPr>
      <w:r w:rsidRPr="002039A7">
        <w:rPr>
          <w:i/>
          <w:iCs/>
          <w:lang w:val="pt-PT"/>
        </w:rPr>
        <w:t>Hospital.cs</w:t>
      </w:r>
    </w:p>
    <w:p w14:paraId="075183D4" w14:textId="300C5EE8" w:rsidR="00620D8B" w:rsidRDefault="00620D8B" w:rsidP="009D32C0">
      <w:pPr>
        <w:pStyle w:val="Cabealho"/>
        <w:rPr>
          <w:lang w:val="pt-PT"/>
        </w:rPr>
      </w:pPr>
      <w:r>
        <w:rPr>
          <w:lang w:val="pt-PT"/>
        </w:rPr>
        <w:t xml:space="preserve">Classe </w:t>
      </w:r>
      <w:r w:rsidR="009D32C0">
        <w:rPr>
          <w:lang w:val="pt-PT"/>
        </w:rPr>
        <w:t>que tem dados de</w:t>
      </w:r>
      <w:r>
        <w:rPr>
          <w:lang w:val="pt-PT"/>
        </w:rPr>
        <w:t xml:space="preserve"> hospitais.</w:t>
      </w:r>
    </w:p>
    <w:p w14:paraId="551CB63F" w14:textId="441E28F1" w:rsidR="00620D8B" w:rsidRPr="002039A7" w:rsidRDefault="00620D8B" w:rsidP="009D32C0">
      <w:pPr>
        <w:pStyle w:val="Cabealho"/>
        <w:rPr>
          <w:i/>
          <w:iCs/>
          <w:lang w:val="pt-PT"/>
        </w:rPr>
      </w:pPr>
      <w:r w:rsidRPr="002039A7">
        <w:rPr>
          <w:i/>
          <w:iCs/>
          <w:lang w:val="pt-PT"/>
        </w:rPr>
        <w:t>Note</w:t>
      </w:r>
      <w:r w:rsidR="009C31E1" w:rsidRPr="002039A7">
        <w:rPr>
          <w:i/>
          <w:iCs/>
          <w:lang w:val="pt-PT"/>
        </w:rPr>
        <w:t>.cs</w:t>
      </w:r>
    </w:p>
    <w:p w14:paraId="01AC1AD5" w14:textId="5910DAD2" w:rsidR="009D32C0" w:rsidRDefault="00620D8B" w:rsidP="009D32C0">
      <w:pPr>
        <w:pStyle w:val="Cabealho"/>
        <w:rPr>
          <w:lang w:val="pt-PT"/>
        </w:rPr>
      </w:pPr>
      <w:r>
        <w:rPr>
          <w:lang w:val="pt-PT"/>
        </w:rPr>
        <w:t xml:space="preserve">Classe </w:t>
      </w:r>
      <w:r w:rsidR="009D32C0">
        <w:rPr>
          <w:lang w:val="pt-PT"/>
        </w:rPr>
        <w:t xml:space="preserve">quem tem os dados de um </w:t>
      </w:r>
      <w:r>
        <w:rPr>
          <w:lang w:val="pt-PT"/>
        </w:rPr>
        <w:t>ficha médica de um paciente. É nesta classe que são encontradas informações relativas ao diagnóstico do doente, observações e preescrições médicas.</w:t>
      </w:r>
    </w:p>
    <w:p w14:paraId="167D63DB" w14:textId="2B07D6EA" w:rsidR="00620D8B" w:rsidRPr="009D32C0" w:rsidRDefault="00620D8B" w:rsidP="009D32C0">
      <w:pPr>
        <w:pStyle w:val="Cabealho"/>
        <w:rPr>
          <w:lang w:val="pt-PT"/>
        </w:rPr>
      </w:pPr>
      <w:r w:rsidRPr="002039A7">
        <w:rPr>
          <w:i/>
          <w:iCs/>
          <w:lang w:val="pt-PT"/>
        </w:rPr>
        <w:t>Prescription</w:t>
      </w:r>
      <w:r w:rsidR="009C31E1" w:rsidRPr="002039A7">
        <w:rPr>
          <w:i/>
          <w:iCs/>
          <w:lang w:val="pt-PT"/>
        </w:rPr>
        <w:t>.cs</w:t>
      </w:r>
    </w:p>
    <w:p w14:paraId="46D5729E" w14:textId="59E9B370" w:rsidR="00620D8B" w:rsidRDefault="00620D8B" w:rsidP="009D32C0">
      <w:pPr>
        <w:pStyle w:val="Cabealho"/>
        <w:rPr>
          <w:lang w:val="pt-PT"/>
        </w:rPr>
      </w:pPr>
      <w:r>
        <w:rPr>
          <w:lang w:val="pt-PT"/>
        </w:rPr>
        <w:t xml:space="preserve">Classe responsável </w:t>
      </w:r>
      <w:r w:rsidR="009D32C0">
        <w:rPr>
          <w:lang w:val="pt-PT"/>
        </w:rPr>
        <w:t>pelos dados de uma</w:t>
      </w:r>
      <w:r>
        <w:rPr>
          <w:lang w:val="pt-PT"/>
        </w:rPr>
        <w:t xml:space="preserve"> receita associada a uma nota (ficha médica). É nesta classe que estão dispostas informações sobre o medicamento receitado, assim como seu intervalo de dias e horas e prazo de vál</w:t>
      </w:r>
      <w:r w:rsidR="000F01F8">
        <w:rPr>
          <w:lang w:val="pt-PT"/>
        </w:rPr>
        <w:t>idade</w:t>
      </w:r>
      <w:r>
        <w:rPr>
          <w:lang w:val="pt-PT"/>
        </w:rPr>
        <w:t xml:space="preserve"> da mesma.</w:t>
      </w:r>
      <w:r w:rsidR="009C31E1">
        <w:rPr>
          <w:lang w:val="pt-PT"/>
        </w:rPr>
        <w:t xml:space="preserve"> Herda modelo de dados de PrescriptionData.cs.</w:t>
      </w:r>
    </w:p>
    <w:p w14:paraId="3F4E7707" w14:textId="341E7829" w:rsidR="00620D8B" w:rsidRPr="002039A7" w:rsidRDefault="00620D8B" w:rsidP="009D32C0">
      <w:pPr>
        <w:pStyle w:val="Cabealho"/>
        <w:rPr>
          <w:i/>
          <w:iCs/>
          <w:lang w:val="pt-PT"/>
        </w:rPr>
      </w:pPr>
      <w:r w:rsidRPr="002039A7">
        <w:rPr>
          <w:i/>
          <w:iCs/>
          <w:lang w:val="pt-PT"/>
        </w:rPr>
        <w:t>Room</w:t>
      </w:r>
      <w:r w:rsidR="009C31E1" w:rsidRPr="002039A7">
        <w:rPr>
          <w:i/>
          <w:iCs/>
          <w:lang w:val="pt-PT"/>
        </w:rPr>
        <w:t>.cs</w:t>
      </w:r>
    </w:p>
    <w:p w14:paraId="18A6A25A" w14:textId="1BE35D2D" w:rsidR="00620D8B" w:rsidRDefault="00620D8B" w:rsidP="009D32C0">
      <w:pPr>
        <w:pStyle w:val="Cabealho"/>
        <w:rPr>
          <w:lang w:val="pt-PT"/>
        </w:rPr>
      </w:pPr>
      <w:r>
        <w:rPr>
          <w:lang w:val="pt-PT"/>
        </w:rPr>
        <w:t>Classe responsável por gerir os quartos disponíveis em um hospital.</w:t>
      </w:r>
    </w:p>
    <w:p w14:paraId="426DE782" w14:textId="1A770FD1" w:rsidR="00D55D7A" w:rsidRPr="000F01F8" w:rsidRDefault="00D55D7A" w:rsidP="009D32C0">
      <w:pPr>
        <w:pStyle w:val="Cabealho"/>
        <w:rPr>
          <w:i/>
          <w:iCs/>
          <w:lang w:val="pt-PT"/>
        </w:rPr>
      </w:pPr>
      <w:r w:rsidRPr="000F01F8">
        <w:rPr>
          <w:i/>
          <w:iCs/>
          <w:lang w:val="pt-PT"/>
        </w:rPr>
        <w:t>Enumera</w:t>
      </w:r>
      <w:r w:rsidR="000F01F8" w:rsidRPr="000F01F8">
        <w:rPr>
          <w:i/>
          <w:iCs/>
          <w:lang w:val="pt-PT"/>
        </w:rPr>
        <w:t>ção</w:t>
      </w:r>
      <w:r w:rsidRPr="000F01F8">
        <w:rPr>
          <w:i/>
          <w:iCs/>
          <w:lang w:val="pt-PT"/>
        </w:rPr>
        <w:t>: Specialization</w:t>
      </w:r>
      <w:r w:rsidR="00E23D2B">
        <w:rPr>
          <w:i/>
          <w:iCs/>
          <w:lang w:val="pt-PT"/>
        </w:rPr>
        <w:t>.cs</w:t>
      </w:r>
    </w:p>
    <w:p w14:paraId="15AF7EB4" w14:textId="7DB67E59" w:rsidR="000C540F" w:rsidRDefault="00D55D7A" w:rsidP="009D32C0">
      <w:pPr>
        <w:pStyle w:val="Cabealho"/>
        <w:rPr>
          <w:lang w:val="pt-PT"/>
        </w:rPr>
      </w:pPr>
      <w:r>
        <w:rPr>
          <w:lang w:val="pt-PT"/>
        </w:rPr>
        <w:t>Contém as especializações médicas disponíveis no sistema.</w:t>
      </w:r>
    </w:p>
    <w:p w14:paraId="5D1A0A53" w14:textId="77777777" w:rsidR="00245990" w:rsidRDefault="00245990" w:rsidP="009D32C0">
      <w:pPr>
        <w:pStyle w:val="Cabealho"/>
        <w:rPr>
          <w:lang w:val="pt-PT"/>
        </w:rPr>
      </w:pPr>
    </w:p>
    <w:p w14:paraId="766AEF3F" w14:textId="0B985E0F" w:rsidR="000C540F" w:rsidRDefault="00C214B4" w:rsidP="00C214B4">
      <w:pPr>
        <w:pStyle w:val="Cabealho"/>
        <w:jc w:val="center"/>
        <w:rPr>
          <w:lang w:val="pt-PT"/>
        </w:rPr>
      </w:pPr>
      <w:r>
        <w:rPr>
          <w:noProof/>
        </w:rPr>
        <w:drawing>
          <wp:inline distT="0" distB="0" distL="0" distR="0" wp14:anchorId="0315A2D9" wp14:editId="46BE9AA5">
            <wp:extent cx="3162450" cy="2340000"/>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602" cy="2407447"/>
                    </a:xfrm>
                    <a:prstGeom prst="rect">
                      <a:avLst/>
                    </a:prstGeom>
                    <a:noFill/>
                    <a:ln>
                      <a:noFill/>
                    </a:ln>
                  </pic:spPr>
                </pic:pic>
              </a:graphicData>
            </a:graphic>
          </wp:inline>
        </w:drawing>
      </w:r>
    </w:p>
    <w:p w14:paraId="49B91FFC" w14:textId="47F69033" w:rsidR="00C214B4" w:rsidRDefault="00C214B4" w:rsidP="00C214B4">
      <w:pPr>
        <w:pStyle w:val="Legenda"/>
      </w:pPr>
      <w:bookmarkStart w:id="6" w:name="_Toc41521104"/>
      <w:r w:rsidRPr="00A03F3D">
        <w:t xml:space="preserve">Figura </w:t>
      </w:r>
      <w:r>
        <w:fldChar w:fldCharType="begin"/>
      </w:r>
      <w:r>
        <w:instrText xml:space="preserve"> SEQ Figura \* ARABIC </w:instrText>
      </w:r>
      <w:r>
        <w:fldChar w:fldCharType="separate"/>
      </w:r>
      <w:r w:rsidR="00F97FBA">
        <w:rPr>
          <w:noProof/>
        </w:rPr>
        <w:t>4</w:t>
      </w:r>
      <w:r>
        <w:rPr>
          <w:noProof/>
        </w:rPr>
        <w:fldChar w:fldCharType="end"/>
      </w:r>
      <w:r w:rsidRPr="00A03F3D">
        <w:t xml:space="preserve">: </w:t>
      </w:r>
      <w:r>
        <w:t>Diagrama de classes para o design pattern uti</w:t>
      </w:r>
      <w:r w:rsidR="003D55E2">
        <w:t>li</w:t>
      </w:r>
      <w:r>
        <w:t>zado</w:t>
      </w:r>
      <w:bookmarkEnd w:id="6"/>
    </w:p>
    <w:p w14:paraId="7312975C" w14:textId="7C15AB70" w:rsidR="004C18EA" w:rsidRPr="00245990" w:rsidRDefault="004C18EA" w:rsidP="004C18EA">
      <w:pPr>
        <w:pStyle w:val="Legenda"/>
        <w:jc w:val="both"/>
        <w:rPr>
          <w:sz w:val="22"/>
          <w:szCs w:val="22"/>
        </w:rPr>
      </w:pPr>
      <w:r w:rsidRPr="00245990">
        <w:rPr>
          <w:sz w:val="22"/>
          <w:szCs w:val="22"/>
        </w:rPr>
        <w:lastRenderedPageBreak/>
        <w:t>O programa é inicializado através da classe Program.cs, que por sua vez inicializa o controlador prin</w:t>
      </w:r>
      <w:r w:rsidR="000D15CF" w:rsidRPr="00245990">
        <w:rPr>
          <w:sz w:val="22"/>
          <w:szCs w:val="22"/>
        </w:rPr>
        <w:t>cipal do programa.</w:t>
      </w:r>
    </w:p>
    <w:p w14:paraId="168AA71F" w14:textId="0A5EEAF3" w:rsidR="009C31E1" w:rsidRDefault="00C214B4" w:rsidP="009C31E1">
      <w:pPr>
        <w:pStyle w:val="Ttulo2"/>
        <w:tabs>
          <w:tab w:val="center" w:pos="4308"/>
        </w:tabs>
        <w:jc w:val="left"/>
        <w:rPr>
          <w:lang w:val="pt-PT"/>
        </w:rPr>
      </w:pPr>
      <w:bookmarkStart w:id="7" w:name="_Toc41520840"/>
      <w:r>
        <w:rPr>
          <w:lang w:val="pt-PT"/>
        </w:rPr>
        <w:t>Uso de LINQ</w:t>
      </w:r>
      <w:bookmarkEnd w:id="7"/>
    </w:p>
    <w:p w14:paraId="766827FE" w14:textId="5011D3BC" w:rsidR="00C214B4" w:rsidRDefault="00C214B4" w:rsidP="00C214B4">
      <w:pPr>
        <w:pStyle w:val="Corpodetexto"/>
        <w:rPr>
          <w:lang w:val="pt-PT"/>
        </w:rPr>
      </w:pPr>
      <w:r>
        <w:rPr>
          <w:lang w:val="pt-PT"/>
        </w:rPr>
        <w:t>A classe de serviço HospitalService.cs utiliza a biblioteca LINQ de forma a facilitar a consulta e a inserção de dados na lista de hospitais geridas pela mesma classe. LINQ</w:t>
      </w:r>
      <w:r w:rsidR="000D15CF">
        <w:rPr>
          <w:lang w:val="pt-PT"/>
        </w:rPr>
        <w:t xml:space="preserve"> (Language-Integrated Query)</w:t>
      </w:r>
      <w:r>
        <w:rPr>
          <w:lang w:val="pt-PT"/>
        </w:rPr>
        <w:t xml:space="preserve"> é um componente do Microsoft .NET que adiciona funcionalidades de consulta em fontes variadas.</w:t>
      </w:r>
    </w:p>
    <w:p w14:paraId="26177E4F" w14:textId="6E556C59" w:rsidR="00C214B4" w:rsidRDefault="00C214B4" w:rsidP="00C214B4">
      <w:pPr>
        <w:pStyle w:val="Corpodetexto"/>
        <w:rPr>
          <w:lang w:val="pt-PT"/>
        </w:rPr>
      </w:pPr>
    </w:p>
    <w:p w14:paraId="5E2A7AE5" w14:textId="6FB8EC6E" w:rsidR="00C214B4" w:rsidRDefault="00C214B4" w:rsidP="00C214B4">
      <w:pPr>
        <w:pStyle w:val="Corpodetexto"/>
        <w:rPr>
          <w:lang w:val="pt-PT"/>
        </w:rPr>
      </w:pPr>
      <w:r>
        <w:rPr>
          <w:noProof/>
        </w:rPr>
        <w:drawing>
          <wp:inline distT="0" distB="0" distL="0" distR="0" wp14:anchorId="7A2025D4" wp14:editId="319D0441">
            <wp:extent cx="5471795" cy="6102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1795" cy="610235"/>
                    </a:xfrm>
                    <a:prstGeom prst="rect">
                      <a:avLst/>
                    </a:prstGeom>
                  </pic:spPr>
                </pic:pic>
              </a:graphicData>
            </a:graphic>
          </wp:inline>
        </w:drawing>
      </w:r>
    </w:p>
    <w:p w14:paraId="2453285B" w14:textId="5B7D514E" w:rsidR="00C214B4" w:rsidRDefault="00C214B4" w:rsidP="00C214B4">
      <w:pPr>
        <w:pStyle w:val="Corpodetexto"/>
        <w:rPr>
          <w:lang w:val="pt-PT"/>
        </w:rPr>
      </w:pPr>
      <w:r>
        <w:rPr>
          <w:noProof/>
        </w:rPr>
        <w:drawing>
          <wp:inline distT="0" distB="0" distL="0" distR="0" wp14:anchorId="6B7B12C0" wp14:editId="02ED0FA1">
            <wp:extent cx="5471795" cy="4006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1795" cy="400685"/>
                    </a:xfrm>
                    <a:prstGeom prst="rect">
                      <a:avLst/>
                    </a:prstGeom>
                  </pic:spPr>
                </pic:pic>
              </a:graphicData>
            </a:graphic>
          </wp:inline>
        </w:drawing>
      </w:r>
    </w:p>
    <w:p w14:paraId="45E8A6A1" w14:textId="3AC055E1" w:rsidR="00C214B4" w:rsidRPr="00C214B4" w:rsidRDefault="00C214B4" w:rsidP="003D55E2">
      <w:pPr>
        <w:pStyle w:val="Legenda"/>
      </w:pPr>
      <w:bookmarkStart w:id="8" w:name="_Toc41521105"/>
      <w:r w:rsidRPr="00A03F3D">
        <w:t xml:space="preserve">Figura </w:t>
      </w:r>
      <w:r>
        <w:fldChar w:fldCharType="begin"/>
      </w:r>
      <w:r>
        <w:instrText xml:space="preserve"> SEQ Figura \* ARABIC </w:instrText>
      </w:r>
      <w:r>
        <w:fldChar w:fldCharType="separate"/>
      </w:r>
      <w:r w:rsidR="00F97FBA">
        <w:rPr>
          <w:noProof/>
        </w:rPr>
        <w:t>5</w:t>
      </w:r>
      <w:r>
        <w:rPr>
          <w:noProof/>
        </w:rPr>
        <w:fldChar w:fldCharType="end"/>
      </w:r>
      <w:r w:rsidRPr="00A03F3D">
        <w:t xml:space="preserve">: </w:t>
      </w:r>
      <w:r>
        <w:t>Exemplo de uso de LINQ</w:t>
      </w:r>
      <w:bookmarkEnd w:id="8"/>
    </w:p>
    <w:p w14:paraId="2E57A831" w14:textId="3CE0C296" w:rsidR="009C31E1" w:rsidRPr="00C214B4" w:rsidRDefault="003D55E2" w:rsidP="009C31E1">
      <w:pPr>
        <w:pStyle w:val="Ttulo2"/>
        <w:tabs>
          <w:tab w:val="center" w:pos="4308"/>
        </w:tabs>
        <w:jc w:val="left"/>
        <w:rPr>
          <w:lang w:val="pt-PT"/>
        </w:rPr>
      </w:pPr>
      <w:bookmarkStart w:id="9" w:name="_Toc41520841"/>
      <w:r>
        <w:rPr>
          <w:lang w:val="pt-PT"/>
        </w:rPr>
        <w:t>Carregamento lento: Entity Framework</w:t>
      </w:r>
      <w:bookmarkEnd w:id="9"/>
    </w:p>
    <w:p w14:paraId="196BB7D0" w14:textId="19FC45A3" w:rsidR="000F01F8" w:rsidRPr="000F01F8" w:rsidRDefault="009C31E1" w:rsidP="009C31E1">
      <w:pPr>
        <w:pStyle w:val="Corpodetexto"/>
        <w:jc w:val="left"/>
        <w:rPr>
          <w:u w:val="single"/>
          <w:lang w:val="pt-PT"/>
        </w:rPr>
      </w:pPr>
      <w:r>
        <w:rPr>
          <w:lang w:val="pt-PT"/>
        </w:rPr>
        <w:t>Algumas propriedades de relacionamento foram marcadas como virtuais, pois é assim que o padrão Entity Framework pode implementar o chamado “carregamento lento”</w:t>
      </w:r>
      <w:r w:rsidR="000F01F8">
        <w:rPr>
          <w:lang w:val="pt-PT"/>
        </w:rPr>
        <w:t xml:space="preserve"> de forma quase que automática</w:t>
      </w:r>
      <w:r>
        <w:rPr>
          <w:lang w:val="pt-PT"/>
        </w:rPr>
        <w:t>. Este carregamento significa que os dados relacionados são carregados de modo transparente do banco de dados quando a propriedade de navegação é acessada</w:t>
      </w:r>
      <w:r w:rsidR="002039A7">
        <w:rPr>
          <w:lang w:val="pt-PT"/>
        </w:rPr>
        <w:t>. Dado um contexto de acesso ao banco de dados, a propriedade que possui a relação só carregaria seus elementos se fosse realmente usad</w:t>
      </w:r>
      <w:r w:rsidR="00D55D7A">
        <w:rPr>
          <w:lang w:val="pt-PT"/>
        </w:rPr>
        <w:t>a</w:t>
      </w:r>
      <w:r w:rsidR="000F01F8">
        <w:rPr>
          <w:lang w:val="pt-PT"/>
        </w:rPr>
        <w:t xml:space="preserve">. </w:t>
      </w:r>
    </w:p>
    <w:p w14:paraId="07B91163" w14:textId="1DEFAEC9" w:rsidR="002039A7" w:rsidRPr="009C31E1" w:rsidRDefault="000F01F8" w:rsidP="009C31E1">
      <w:pPr>
        <w:pStyle w:val="Corpodetexto"/>
        <w:jc w:val="left"/>
        <w:rPr>
          <w:lang w:val="pt-PT"/>
        </w:rPr>
        <w:sectPr w:rsidR="002039A7" w:rsidRPr="009C31E1" w:rsidSect="00E00A00">
          <w:headerReference w:type="even" r:id="rId26"/>
          <w:pgSz w:w="11905" w:h="16837"/>
          <w:pgMar w:top="1814" w:right="1247" w:bottom="1134" w:left="1814" w:header="720" w:footer="720" w:gutter="227"/>
          <w:cols w:space="720"/>
          <w:formProt w:val="0"/>
          <w:titlePg/>
          <w:docGrid w:linePitch="240" w:charSpace="36864"/>
        </w:sectPr>
      </w:pPr>
      <w:r>
        <w:rPr>
          <w:lang w:val="pt-PT"/>
        </w:rPr>
        <w:t xml:space="preserve">Embora o padrão Entity Framework e o carregamento lento não sejam utilizados no sistema até o momento,  a escolha de seguir desenvolver de acordo com esses padrões é uma forma de praticar os conceitos até o cenário hipotético tornar-se realmente necessário. </w:t>
      </w:r>
    </w:p>
    <w:p w14:paraId="0DE10DEB" w14:textId="04120329" w:rsidR="003D55E2" w:rsidRPr="000D7293" w:rsidRDefault="003D55E2" w:rsidP="003D55E2">
      <w:pPr>
        <w:pStyle w:val="Ttulo1"/>
      </w:pPr>
      <w:bookmarkStart w:id="10" w:name="_Toc41520842"/>
      <w:r>
        <w:lastRenderedPageBreak/>
        <w:t>Conclusão</w:t>
      </w:r>
      <w:bookmarkEnd w:id="10"/>
    </w:p>
    <w:p w14:paraId="1021A4CB" w14:textId="61E8C30C" w:rsidR="004C18EA" w:rsidRDefault="003D55E2">
      <w:pPr>
        <w:rPr>
          <w:lang w:val="pt-PT"/>
        </w:rPr>
      </w:pPr>
      <w:r>
        <w:rPr>
          <w:lang w:val="pt-PT"/>
        </w:rPr>
        <w:t xml:space="preserve">Conclui-se que ao final da presente </w:t>
      </w:r>
      <w:r w:rsidR="00245990">
        <w:rPr>
          <w:lang w:val="pt-PT"/>
        </w:rPr>
        <w:t>E</w:t>
      </w:r>
      <w:r>
        <w:rPr>
          <w:lang w:val="pt-PT"/>
        </w:rPr>
        <w:t xml:space="preserve">ntrega </w:t>
      </w:r>
      <w:r w:rsidR="00245990">
        <w:rPr>
          <w:lang w:val="pt-PT"/>
        </w:rPr>
        <w:t>Número Dois</w:t>
      </w:r>
      <w:r>
        <w:rPr>
          <w:lang w:val="pt-PT"/>
        </w:rPr>
        <w:t xml:space="preserve">, o sistema esteja estruturado em camadas de forma a facilitar a manutenção e reutilização de classes e bibliotecas. Se houvesse a necessidade de resolver algum problema relacionado ao carregamento de dados ao iniciar a aplicação e indicações pertinentes de que a leitura do ficheiro de dados não estivesse </w:t>
      </w:r>
      <w:r w:rsidR="00245990">
        <w:rPr>
          <w:lang w:val="pt-PT"/>
        </w:rPr>
        <w:t>a funcionar da forma adequada</w:t>
      </w:r>
      <w:r>
        <w:rPr>
          <w:lang w:val="pt-PT"/>
        </w:rPr>
        <w:t xml:space="preserve">, só haveria a necessidade de fazer modificações a biblioteca auxiliar </w:t>
      </w:r>
      <w:r w:rsidRPr="000D15CF">
        <w:rPr>
          <w:i/>
          <w:iCs/>
          <w:lang w:val="pt-PT"/>
        </w:rPr>
        <w:t>FileUtilities</w:t>
      </w:r>
      <w:r>
        <w:rPr>
          <w:lang w:val="pt-PT"/>
        </w:rPr>
        <w:t xml:space="preserve"> que possui as classes auxiliares para carregar os dados. Da mesma forma que</w:t>
      </w:r>
      <w:r w:rsidR="001C2FB2">
        <w:rPr>
          <w:lang w:val="pt-PT"/>
        </w:rPr>
        <w:t xml:space="preserve"> o sistema a</w:t>
      </w:r>
      <w:r w:rsidR="000D15CF">
        <w:rPr>
          <w:lang w:val="pt-PT"/>
        </w:rPr>
        <w:t>té então</w:t>
      </w:r>
      <w:r w:rsidR="001C2FB2">
        <w:rPr>
          <w:lang w:val="pt-PT"/>
        </w:rPr>
        <w:t xml:space="preserve"> foi desenvolvido tendo como objeto</w:t>
      </w:r>
      <w:r w:rsidR="00245990">
        <w:rPr>
          <w:lang w:val="pt-PT"/>
        </w:rPr>
        <w:t xml:space="preserve"> de negócios</w:t>
      </w:r>
      <w:r w:rsidR="001C2FB2">
        <w:rPr>
          <w:lang w:val="pt-PT"/>
        </w:rPr>
        <w:t xml:space="preserve"> principal uma lista de hospitais, que por sua vez possuem características associadas à outros objetos, como pacientes e doutores. Esses últimos deverão ser criados de forma isolada, onde cada classe de objeto deve ser responsável por gerir as características que lhe competem, não fazendo sentido a classe de Serviço que gere Hospitais criar endereços, por exemplo, apesar de não existir nada que impeça o programador de codificar de tal forma. Injetamos então, uma dependência na classe que gerencia os hospitais, e que espera como parâmetro os objetos já criados por outras classes, ficando responsável apenas por gerenciar a lista de hospitais, assim como fazer a associação entre um hospital e um paciente (dentro da mesma lista de hospitais).</w:t>
      </w:r>
    </w:p>
    <w:p w14:paraId="3B3F35BE" w14:textId="0F48034B" w:rsidR="004C18EA" w:rsidRDefault="004C18EA">
      <w:pPr>
        <w:rPr>
          <w:lang w:val="pt-PT"/>
        </w:rPr>
      </w:pPr>
      <w:r>
        <w:rPr>
          <w:lang w:val="pt-PT"/>
        </w:rPr>
        <w:t>Funcionalidades adicionais poderão ser criadas em versão posteriores para facilitar a consulta de certo</w:t>
      </w:r>
      <w:r w:rsidR="00245990">
        <w:rPr>
          <w:lang w:val="pt-PT"/>
        </w:rPr>
        <w:t>s</w:t>
      </w:r>
      <w:r>
        <w:rPr>
          <w:lang w:val="pt-PT"/>
        </w:rPr>
        <w:t xml:space="preserve"> dado</w:t>
      </w:r>
      <w:r w:rsidR="00245990">
        <w:rPr>
          <w:lang w:val="pt-PT"/>
        </w:rPr>
        <w:t>s estatísticos</w:t>
      </w:r>
      <w:r>
        <w:rPr>
          <w:lang w:val="pt-PT"/>
        </w:rPr>
        <w:t xml:space="preserve"> e a</w:t>
      </w:r>
      <w:r w:rsidR="000D15CF">
        <w:rPr>
          <w:lang w:val="pt-PT"/>
        </w:rPr>
        <w:t xml:space="preserve"> biblioteca</w:t>
      </w:r>
      <w:r>
        <w:rPr>
          <w:lang w:val="pt-PT"/>
        </w:rPr>
        <w:t xml:space="preserve"> LINQ pode ser peça fundamental, pelo menos a nível de execução de consulta a objetos e não a base de dados. Além d</w:t>
      </w:r>
      <w:r w:rsidR="000D15CF">
        <w:rPr>
          <w:lang w:val="pt-PT"/>
        </w:rPr>
        <w:t>a criação de</w:t>
      </w:r>
      <w:r>
        <w:rPr>
          <w:lang w:val="pt-PT"/>
        </w:rPr>
        <w:t xml:space="preserve"> novas views e novos controladores para ajudar na gestão do sistema como um todo. Em suma, a versão atual tenta entregar o que se propõe a nível de estrututuração de camadas e busca seguir um padrão de programação onde eventuais mudanças não comprometam</w:t>
      </w:r>
      <w:r w:rsidR="00F81983">
        <w:rPr>
          <w:lang w:val="pt-PT"/>
        </w:rPr>
        <w:t xml:space="preserve"> o funcionamento do sistema</w:t>
      </w:r>
      <w:r>
        <w:rPr>
          <w:lang w:val="pt-PT"/>
        </w:rPr>
        <w:t xml:space="preserve">. </w:t>
      </w:r>
      <w:r w:rsidR="000D15CF">
        <w:rPr>
          <w:lang w:val="pt-PT"/>
        </w:rPr>
        <w:t xml:space="preserve">Entretanto, </w:t>
      </w:r>
      <w:r w:rsidR="00A8407E">
        <w:rPr>
          <w:lang w:val="pt-PT"/>
        </w:rPr>
        <w:t xml:space="preserve">num </w:t>
      </w:r>
      <w:r w:rsidR="000D15CF">
        <w:rPr>
          <w:lang w:val="pt-PT"/>
        </w:rPr>
        <w:t>futur</w:t>
      </w:r>
      <w:r w:rsidR="00A8407E">
        <w:rPr>
          <w:lang w:val="pt-PT"/>
        </w:rPr>
        <w:t>o hipotético onde haja</w:t>
      </w:r>
      <w:r>
        <w:rPr>
          <w:lang w:val="pt-PT"/>
        </w:rPr>
        <w:t xml:space="preserve"> a necessidade de mudar alguma lógica</w:t>
      </w:r>
      <w:r w:rsidR="000D15CF">
        <w:rPr>
          <w:lang w:val="pt-PT"/>
        </w:rPr>
        <w:t xml:space="preserve"> já implementada</w:t>
      </w:r>
      <w:r>
        <w:rPr>
          <w:lang w:val="pt-PT"/>
        </w:rPr>
        <w:t>, implica</w:t>
      </w:r>
      <w:r w:rsidR="000D15CF">
        <w:rPr>
          <w:lang w:val="pt-PT"/>
        </w:rPr>
        <w:t>-se</w:t>
      </w:r>
      <w:r>
        <w:rPr>
          <w:lang w:val="pt-PT"/>
        </w:rPr>
        <w:t xml:space="preserve"> que os objetos poderão ser alterados de forma isolada, sem impact</w:t>
      </w:r>
      <w:r w:rsidR="000D15CF">
        <w:rPr>
          <w:lang w:val="pt-PT"/>
        </w:rPr>
        <w:t>os</w:t>
      </w:r>
      <w:r>
        <w:rPr>
          <w:lang w:val="pt-PT"/>
        </w:rPr>
        <w:t xml:space="preserve"> no </w:t>
      </w:r>
      <w:r w:rsidR="000D15CF">
        <w:rPr>
          <w:lang w:val="pt-PT"/>
        </w:rPr>
        <w:t xml:space="preserve">funcionamento do </w:t>
      </w:r>
      <w:r>
        <w:rPr>
          <w:lang w:val="pt-PT"/>
        </w:rPr>
        <w:t xml:space="preserve">sistema como um todo. Ainda, a documentação que descreve todo o processo de lógica de execução do programa está </w:t>
      </w:r>
      <w:r w:rsidR="00F81983">
        <w:rPr>
          <w:lang w:val="pt-PT"/>
        </w:rPr>
        <w:t>descrita</w:t>
      </w:r>
      <w:r>
        <w:rPr>
          <w:lang w:val="pt-PT"/>
        </w:rPr>
        <w:t xml:space="preserve"> juntamente com o código-fonte.</w:t>
      </w:r>
    </w:p>
    <w:p w14:paraId="71CBC7C3" w14:textId="77777777" w:rsidR="001C2FB2" w:rsidRPr="000D7293" w:rsidRDefault="001C2FB2">
      <w:pPr>
        <w:rPr>
          <w:lang w:val="pt-PT"/>
        </w:rPr>
      </w:pPr>
    </w:p>
    <w:p w14:paraId="76674697" w14:textId="77777777" w:rsidR="00C46D78" w:rsidRDefault="00C46D78" w:rsidP="002039A7">
      <w:pPr>
        <w:pStyle w:val="TableofFigures1"/>
        <w:ind w:left="0" w:firstLine="0"/>
        <w:rPr>
          <w:lang w:val="pt-PT"/>
        </w:rPr>
      </w:pPr>
    </w:p>
    <w:p w14:paraId="730C09A9" w14:textId="77777777" w:rsidR="00C46D78" w:rsidRPr="000D7293" w:rsidRDefault="00C46D78">
      <w:pPr>
        <w:pStyle w:val="TableofFigures1"/>
        <w:rPr>
          <w:lang w:val="pt-PT"/>
        </w:rPr>
      </w:pPr>
    </w:p>
    <w:sectPr w:rsidR="00C46D78" w:rsidRPr="000D7293" w:rsidSect="006A0F1E">
      <w:type w:val="oddPage"/>
      <w:pgSz w:w="11905" w:h="16837"/>
      <w:pgMar w:top="1814" w:right="1247" w:bottom="1134" w:left="1814" w:header="720" w:footer="720" w:gutter="227"/>
      <w:cols w:space="720"/>
      <w:formProt w:val="0"/>
      <w:titlePg/>
      <w:docGrid w:linePitch="24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FB845" w14:textId="77777777" w:rsidR="00004C0B" w:rsidRDefault="00004C0B">
      <w:pPr>
        <w:spacing w:line="240" w:lineRule="auto"/>
      </w:pPr>
      <w:r>
        <w:separator/>
      </w:r>
    </w:p>
  </w:endnote>
  <w:endnote w:type="continuationSeparator" w:id="0">
    <w:p w14:paraId="331149FF" w14:textId="77777777" w:rsidR="00004C0B" w:rsidRDefault="00004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298">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6FEA2" w14:textId="77777777" w:rsidR="003D1248" w:rsidRDefault="003D1248">
    <w:pPr>
      <w:pStyle w:val="Rodap"/>
      <w:jc w:val="right"/>
    </w:pPr>
  </w:p>
  <w:p w14:paraId="0BB34799" w14:textId="77777777" w:rsidR="003D1248" w:rsidRDefault="003D124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6796" w14:textId="77777777" w:rsidR="003D1248" w:rsidRDefault="003D1248" w:rsidP="003D124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604C6">
      <w:rPr>
        <w:rStyle w:val="Nmerodepgina"/>
        <w:noProof/>
      </w:rPr>
      <w:t>II</w:t>
    </w:r>
    <w:r>
      <w:rPr>
        <w:rStyle w:val="Nmerodepgina"/>
      </w:rPr>
      <w:fldChar w:fldCharType="end"/>
    </w:r>
  </w:p>
  <w:p w14:paraId="301FE295" w14:textId="77777777" w:rsidR="003D1248" w:rsidRDefault="003D1248" w:rsidP="003D124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4EBEA" w14:textId="77777777" w:rsidR="003D1248" w:rsidRDefault="003D1248" w:rsidP="003D124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p w14:paraId="1C39F86E" w14:textId="77777777" w:rsidR="003D1248" w:rsidRDefault="003D1248" w:rsidP="003D1248">
    <w:pP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C1595" w14:textId="77777777" w:rsidR="003D1248" w:rsidRDefault="003D124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C0567" w14:textId="4CB5E3D7" w:rsidR="003D1248" w:rsidRPr="00E00A00" w:rsidRDefault="00E00A00" w:rsidP="00E00A00">
    <w:pPr>
      <w:pStyle w:val="Cabealho"/>
      <w:tabs>
        <w:tab w:val="clear" w:pos="4252"/>
        <w:tab w:val="clear" w:pos="8504"/>
        <w:tab w:val="right" w:pos="8647"/>
      </w:tabs>
      <w:rPr>
        <w:color w:val="17365D"/>
        <w:sz w:val="20"/>
        <w:lang w:val="pt-PT"/>
      </w:rPr>
    </w:pPr>
    <w:r w:rsidRPr="00E00A00">
      <w:rPr>
        <w:rStyle w:val="Nmerodepgina"/>
        <w:color w:val="17365D"/>
        <w:sz w:val="20"/>
        <w:lang w:val="pt-PT"/>
      </w:rPr>
      <w:fldChar w:fldCharType="begin"/>
    </w:r>
    <w:r w:rsidRPr="00E00A00">
      <w:rPr>
        <w:rStyle w:val="Nmerodepgina"/>
        <w:color w:val="17365D"/>
        <w:sz w:val="20"/>
        <w:lang w:val="pt-PT"/>
      </w:rPr>
      <w:instrText xml:space="preserve">PAGE  </w:instrText>
    </w:r>
    <w:r w:rsidRPr="00E00A00">
      <w:rPr>
        <w:rStyle w:val="Nmerodepgina"/>
        <w:color w:val="17365D"/>
        <w:sz w:val="20"/>
        <w:lang w:val="pt-PT"/>
      </w:rPr>
      <w:fldChar w:fldCharType="separate"/>
    </w:r>
    <w:r w:rsidR="00E604C6">
      <w:rPr>
        <w:rStyle w:val="Nmerodepgina"/>
        <w:noProof/>
        <w:color w:val="17365D"/>
        <w:sz w:val="20"/>
        <w:lang w:val="pt-PT"/>
      </w:rPr>
      <w:t>2</w:t>
    </w:r>
    <w:r w:rsidRPr="00E00A00">
      <w:rPr>
        <w:rStyle w:val="Nmerodepgina"/>
        <w:color w:val="17365D"/>
        <w:sz w:val="20"/>
        <w:lang w:val="pt-PT"/>
      </w:rPr>
      <w:fldChar w:fldCharType="end"/>
    </w:r>
    <w:r w:rsidRPr="00E00A00">
      <w:rPr>
        <w:rStyle w:val="Nmerodepgina"/>
        <w:color w:val="17365D"/>
        <w:sz w:val="20"/>
        <w:lang w:val="pt-PT"/>
      </w:rPr>
      <w:t xml:space="preserve"> —</w:t>
    </w:r>
    <w:r w:rsidRPr="00E00A00">
      <w:rPr>
        <w:rStyle w:val="Nmerodepgina"/>
        <w:color w:val="17365D"/>
        <w:sz w:val="20"/>
        <w:lang w:val="pt-PT"/>
      </w:rPr>
      <w:tab/>
    </w:r>
    <w:r w:rsidR="00D55D7A">
      <w:rPr>
        <w:color w:val="17365D"/>
        <w:sz w:val="20"/>
        <w:lang w:val="pt-PT"/>
      </w:rPr>
      <w:t>LP2: Trabalho Prático 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A956F" w14:textId="2B3802DE" w:rsidR="003D1248" w:rsidRPr="00E00A00" w:rsidRDefault="002039A7" w:rsidP="00E00A00">
    <w:pPr>
      <w:pStyle w:val="Cabealho"/>
      <w:tabs>
        <w:tab w:val="clear" w:pos="4252"/>
        <w:tab w:val="clear" w:pos="8504"/>
        <w:tab w:val="right" w:pos="8789"/>
      </w:tabs>
      <w:rPr>
        <w:color w:val="17365D"/>
        <w:sz w:val="20"/>
        <w:lang w:val="pt-PT"/>
      </w:rPr>
    </w:pPr>
    <w:r>
      <w:rPr>
        <w:color w:val="17365D"/>
        <w:sz w:val="20"/>
        <w:lang w:val="pt-PT"/>
      </w:rPr>
      <w:t>LP2: Trabalho Prático I</w:t>
    </w:r>
    <w:r w:rsidR="00E00A00" w:rsidRPr="00E00A00">
      <w:rPr>
        <w:color w:val="17365D"/>
        <w:sz w:val="20"/>
        <w:lang w:val="pt-PT"/>
      </w:rPr>
      <w:tab/>
      <w:t xml:space="preserve">— </w:t>
    </w:r>
    <w:r w:rsidR="00E00A00" w:rsidRPr="00E00A00">
      <w:rPr>
        <w:rStyle w:val="Nmerodepgina"/>
        <w:color w:val="17365D"/>
        <w:sz w:val="20"/>
        <w:lang w:val="pt-PT"/>
      </w:rPr>
      <w:fldChar w:fldCharType="begin"/>
    </w:r>
    <w:r w:rsidR="00E00A00" w:rsidRPr="00E00A00">
      <w:rPr>
        <w:rStyle w:val="Nmerodepgina"/>
        <w:color w:val="17365D"/>
        <w:sz w:val="20"/>
        <w:lang w:val="pt-PT"/>
      </w:rPr>
      <w:instrText xml:space="preserve">PAGE  </w:instrText>
    </w:r>
    <w:r w:rsidR="00E00A00" w:rsidRPr="00E00A00">
      <w:rPr>
        <w:rStyle w:val="Nmerodepgina"/>
        <w:color w:val="17365D"/>
        <w:sz w:val="20"/>
        <w:lang w:val="pt-PT"/>
      </w:rPr>
      <w:fldChar w:fldCharType="separate"/>
    </w:r>
    <w:r w:rsidR="00E604C6">
      <w:rPr>
        <w:rStyle w:val="Nmerodepgina"/>
        <w:noProof/>
        <w:color w:val="17365D"/>
        <w:sz w:val="20"/>
        <w:lang w:val="pt-PT"/>
      </w:rPr>
      <w:t>3</w:t>
    </w:r>
    <w:r w:rsidR="00E00A00" w:rsidRPr="00E00A00">
      <w:rPr>
        <w:rStyle w:val="Nmerodepgina"/>
        <w:color w:val="17365D"/>
        <w:sz w:val="20"/>
        <w:lang w:val="pt-P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8373B" w14:textId="1D96AFF0" w:rsidR="003D1248" w:rsidRPr="00E00A00" w:rsidRDefault="003A5CCC" w:rsidP="00BB3DFA">
    <w:pPr>
      <w:pStyle w:val="Cabealho"/>
      <w:tabs>
        <w:tab w:val="clear" w:pos="4252"/>
        <w:tab w:val="clear" w:pos="8504"/>
        <w:tab w:val="right" w:pos="8789"/>
      </w:tabs>
      <w:rPr>
        <w:color w:val="17365D"/>
        <w:sz w:val="20"/>
        <w:lang w:val="pt-PT"/>
      </w:rPr>
    </w:pPr>
    <w:r>
      <w:rPr>
        <w:color w:val="17365D"/>
        <w:sz w:val="20"/>
        <w:lang w:val="pt-PT"/>
      </w:rPr>
      <w:t xml:space="preserve">LP2: Trabalho Prático </w:t>
    </w:r>
    <w:r w:rsidR="00D55D7A">
      <w:rPr>
        <w:color w:val="17365D"/>
        <w:sz w:val="20"/>
        <w:lang w:val="pt-PT"/>
      </w:rPr>
      <w:t>I</w:t>
    </w:r>
    <w:r w:rsidR="003D1248" w:rsidRPr="00E00A00">
      <w:rPr>
        <w:color w:val="17365D"/>
        <w:sz w:val="20"/>
        <w:lang w:val="pt-PT"/>
      </w:rPr>
      <w:tab/>
      <w:t xml:space="preserve">— </w:t>
    </w:r>
    <w:r w:rsidR="003D1248" w:rsidRPr="00E00A00">
      <w:rPr>
        <w:rStyle w:val="Nmerodepgina"/>
        <w:color w:val="17365D"/>
        <w:sz w:val="20"/>
        <w:lang w:val="pt-PT"/>
      </w:rPr>
      <w:fldChar w:fldCharType="begin"/>
    </w:r>
    <w:r w:rsidR="003D1248" w:rsidRPr="00E00A00">
      <w:rPr>
        <w:rStyle w:val="Nmerodepgina"/>
        <w:color w:val="17365D"/>
        <w:sz w:val="20"/>
        <w:lang w:val="pt-PT"/>
      </w:rPr>
      <w:instrText xml:space="preserve">PAGE  </w:instrText>
    </w:r>
    <w:r w:rsidR="003D1248" w:rsidRPr="00E00A00">
      <w:rPr>
        <w:rStyle w:val="Nmerodepgina"/>
        <w:color w:val="17365D"/>
        <w:sz w:val="20"/>
        <w:lang w:val="pt-PT"/>
      </w:rPr>
      <w:fldChar w:fldCharType="separate"/>
    </w:r>
    <w:r w:rsidR="00E604C6">
      <w:rPr>
        <w:rStyle w:val="Nmerodepgina"/>
        <w:noProof/>
        <w:color w:val="17365D"/>
        <w:sz w:val="20"/>
        <w:lang w:val="pt-PT"/>
      </w:rPr>
      <w:t>4</w:t>
    </w:r>
    <w:r w:rsidR="003D1248" w:rsidRPr="00E00A00">
      <w:rPr>
        <w:rStyle w:val="Nmerodepgina"/>
        <w:color w:val="17365D"/>
        <w:sz w:val="20"/>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04A8A" w14:textId="77777777" w:rsidR="00004C0B" w:rsidRDefault="00004C0B">
      <w:pPr>
        <w:spacing w:line="240" w:lineRule="auto"/>
      </w:pPr>
      <w:r>
        <w:separator/>
      </w:r>
    </w:p>
  </w:footnote>
  <w:footnote w:type="continuationSeparator" w:id="0">
    <w:p w14:paraId="179859C1" w14:textId="77777777" w:rsidR="00004C0B" w:rsidRDefault="00004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85986" w14:textId="3561EF11" w:rsidR="003D1248" w:rsidRPr="00E00A00" w:rsidRDefault="003D1248" w:rsidP="00E604C6">
    <w:pPr>
      <w:jc w:val="left"/>
      <w:rPr>
        <w:color w:val="17365D"/>
        <w:sz w:val="20"/>
        <w:lang w:val="pt-PT"/>
      </w:rPr>
    </w:pPr>
    <w:r w:rsidRPr="00E00A00">
      <w:rPr>
        <w:color w:val="17365D"/>
        <w:sz w:val="16"/>
        <w:lang w:val="pt-PT"/>
      </w:rPr>
      <w:t xml:space="preserve">Licenciatura em Engenharia de Sistemas </w:t>
    </w:r>
    <w:r w:rsidR="00E00A00" w:rsidRPr="00E00A00">
      <w:rPr>
        <w:color w:val="17365D"/>
        <w:sz w:val="16"/>
        <w:lang w:val="pt-PT"/>
      </w:rPr>
      <w:t>Informáticos</w:t>
    </w:r>
    <w:r w:rsidRPr="00E00A00">
      <w:rPr>
        <w:color w:val="17365D"/>
        <w:sz w:val="16"/>
        <w:lang w:val="pt-PT"/>
      </w:rPr>
      <w:br/>
    </w:r>
    <w:r w:rsidRPr="00E00A00">
      <w:rPr>
        <w:color w:val="17365D"/>
        <w:sz w:val="20"/>
        <w:lang w:val="pt-PT"/>
      </w:rPr>
      <w:t>&lt;Nome do aluno&gt;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74E6" w14:textId="0D3ACEA9" w:rsidR="003D1248" w:rsidRPr="00E00A00" w:rsidRDefault="00E00A00" w:rsidP="00E604C6">
    <w:pPr>
      <w:jc w:val="right"/>
      <w:rPr>
        <w:color w:val="17365D"/>
        <w:sz w:val="20"/>
        <w:lang w:val="pt-PT"/>
      </w:rPr>
    </w:pPr>
    <w:r w:rsidRPr="00E00A00">
      <w:rPr>
        <w:color w:val="17365D"/>
        <w:sz w:val="16"/>
        <w:lang w:val="pt-PT"/>
      </w:rPr>
      <w:t>Licenciatura em Engenharia de Sistemas Informáticos</w:t>
    </w:r>
    <w:r w:rsidRPr="00E00A00">
      <w:rPr>
        <w:color w:val="17365D"/>
        <w:sz w:val="16"/>
        <w:lang w:val="pt-PT"/>
      </w:rPr>
      <w:br/>
    </w:r>
    <w:r w:rsidR="002039A7">
      <w:rPr>
        <w:color w:val="17365D"/>
        <w:sz w:val="20"/>
        <w:lang w:val="pt-PT"/>
      </w:rPr>
      <w:t>Lucas Braga Mendonça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8671C" w14:textId="77777777" w:rsidR="003D1248" w:rsidRDefault="003D12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7940C" w14:textId="77777777" w:rsidR="003D1248" w:rsidRDefault="003D12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Arial" w:hAnsi="Arial"/>
        <w:b/>
        <w:i/>
      </w:rPr>
    </w:lvl>
    <w:lvl w:ilvl="1">
      <w:start w:val="1"/>
      <w:numFmt w:val="decimal"/>
      <w:lvlText w:val="%2."/>
      <w:lvlJc w:val="left"/>
      <w:pPr>
        <w:tabs>
          <w:tab w:val="num" w:pos="1080"/>
        </w:tabs>
        <w:ind w:left="1080" w:hanging="360"/>
      </w:pPr>
      <w:rPr>
        <w:b/>
        <w:i/>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0C8A441B"/>
    <w:multiLevelType w:val="hybridMultilevel"/>
    <w:tmpl w:val="FF0634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F1968C8"/>
    <w:multiLevelType w:val="hybridMultilevel"/>
    <w:tmpl w:val="93B04516"/>
    <w:lvl w:ilvl="0" w:tplc="04160017">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E136A8D"/>
    <w:multiLevelType w:val="hybridMultilevel"/>
    <w:tmpl w:val="E8824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348E0"/>
    <w:multiLevelType w:val="hybridMultilevel"/>
    <w:tmpl w:val="B6CAE01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EA20AD7"/>
    <w:multiLevelType w:val="hybridMultilevel"/>
    <w:tmpl w:val="6D20E51A"/>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6E42BA1"/>
    <w:multiLevelType w:val="hybridMultilevel"/>
    <w:tmpl w:val="2C10B3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9076E88"/>
    <w:multiLevelType w:val="multilevel"/>
    <w:tmpl w:val="8F121BF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10"/>
  </w:num>
  <w:num w:numId="6">
    <w:abstractNumId w:val="6"/>
  </w:num>
  <w:num w:numId="7">
    <w:abstractNumId w:val="9"/>
  </w:num>
  <w:num w:numId="8">
    <w:abstractNumId w:val="4"/>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isplayBackgroundShape/>
  <w:embedSystemFonts/>
  <w:mirrorMargins/>
  <w:proofState w:spelling="clean" w:grammar="clean"/>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18"/>
    <w:rsid w:val="00004C0B"/>
    <w:rsid w:val="0002325C"/>
    <w:rsid w:val="0002726E"/>
    <w:rsid w:val="000B388A"/>
    <w:rsid w:val="000C540F"/>
    <w:rsid w:val="000D15CF"/>
    <w:rsid w:val="000D321D"/>
    <w:rsid w:val="000D7293"/>
    <w:rsid w:val="000F01F8"/>
    <w:rsid w:val="00106C20"/>
    <w:rsid w:val="00125020"/>
    <w:rsid w:val="00165FD7"/>
    <w:rsid w:val="001914AB"/>
    <w:rsid w:val="001C2FB2"/>
    <w:rsid w:val="001D3C8E"/>
    <w:rsid w:val="002039A7"/>
    <w:rsid w:val="00226ED8"/>
    <w:rsid w:val="00245990"/>
    <w:rsid w:val="00254EED"/>
    <w:rsid w:val="0027439F"/>
    <w:rsid w:val="00285501"/>
    <w:rsid w:val="002C55AC"/>
    <w:rsid w:val="002F46F2"/>
    <w:rsid w:val="003A170E"/>
    <w:rsid w:val="003A5CCC"/>
    <w:rsid w:val="003D1248"/>
    <w:rsid w:val="003D55E2"/>
    <w:rsid w:val="00435407"/>
    <w:rsid w:val="004C18EA"/>
    <w:rsid w:val="00507515"/>
    <w:rsid w:val="00535585"/>
    <w:rsid w:val="005A236D"/>
    <w:rsid w:val="005D12F4"/>
    <w:rsid w:val="00620D8B"/>
    <w:rsid w:val="00623550"/>
    <w:rsid w:val="00672B33"/>
    <w:rsid w:val="006A0F1E"/>
    <w:rsid w:val="006B2DE1"/>
    <w:rsid w:val="00734805"/>
    <w:rsid w:val="007A251A"/>
    <w:rsid w:val="007C7F01"/>
    <w:rsid w:val="0081438E"/>
    <w:rsid w:val="00835CF6"/>
    <w:rsid w:val="00895DED"/>
    <w:rsid w:val="008A312A"/>
    <w:rsid w:val="009044F9"/>
    <w:rsid w:val="0095500E"/>
    <w:rsid w:val="009C31E1"/>
    <w:rsid w:val="009D2235"/>
    <w:rsid w:val="009D32C0"/>
    <w:rsid w:val="009F16E1"/>
    <w:rsid w:val="00A03F3D"/>
    <w:rsid w:val="00A357DF"/>
    <w:rsid w:val="00A37E24"/>
    <w:rsid w:val="00A83F79"/>
    <w:rsid w:val="00A8407E"/>
    <w:rsid w:val="00AA21C5"/>
    <w:rsid w:val="00AA4FC6"/>
    <w:rsid w:val="00B537E7"/>
    <w:rsid w:val="00BB3DFA"/>
    <w:rsid w:val="00C214B4"/>
    <w:rsid w:val="00C46D78"/>
    <w:rsid w:val="00C915F1"/>
    <w:rsid w:val="00D1566B"/>
    <w:rsid w:val="00D16BFC"/>
    <w:rsid w:val="00D55D7A"/>
    <w:rsid w:val="00DC4C54"/>
    <w:rsid w:val="00DF6118"/>
    <w:rsid w:val="00E00A00"/>
    <w:rsid w:val="00E23D2B"/>
    <w:rsid w:val="00E36C30"/>
    <w:rsid w:val="00E604C6"/>
    <w:rsid w:val="00EE32A4"/>
    <w:rsid w:val="00EF135F"/>
    <w:rsid w:val="00F81983"/>
    <w:rsid w:val="00F97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B20A330"/>
  <w14:defaultImageDpi w14:val="300"/>
  <w15:docId w15:val="{D2E5C401-2107-420F-B250-225B711A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3"/>
    <w:pPr>
      <w:suppressAutoHyphens/>
      <w:spacing w:before="120" w:line="300" w:lineRule="auto"/>
      <w:jc w:val="both"/>
    </w:pPr>
    <w:rPr>
      <w:rFonts w:ascii="Calibri" w:eastAsia="Lucida Sans Unicode" w:hAnsi="Calibri" w:cs="font298"/>
      <w:kern w:val="1"/>
      <w:sz w:val="22"/>
      <w:szCs w:val="22"/>
      <w:lang w:bidi="en-US"/>
    </w:rPr>
  </w:style>
  <w:style w:type="paragraph" w:styleId="Ttulo1">
    <w:name w:val="heading 1"/>
    <w:basedOn w:val="Normal"/>
    <w:next w:val="Corpodetexto"/>
    <w:link w:val="Ttulo1Char"/>
    <w:qFormat/>
    <w:rsid w:val="00C46D78"/>
    <w:pPr>
      <w:keepNext/>
      <w:pageBreakBefore/>
      <w:numPr>
        <w:numId w:val="5"/>
      </w:numPr>
      <w:spacing w:before="3000" w:after="600"/>
      <w:ind w:left="431" w:hanging="431"/>
      <w:outlineLvl w:val="0"/>
    </w:pPr>
    <w:rPr>
      <w:rFonts w:ascii="Cambria" w:hAnsi="Cambria"/>
      <w:b/>
      <w:bCs/>
      <w:color w:val="365F91"/>
      <w:sz w:val="28"/>
      <w:szCs w:val="28"/>
      <w:lang w:val="pt-PT"/>
    </w:rPr>
  </w:style>
  <w:style w:type="paragraph" w:styleId="Ttulo2">
    <w:name w:val="heading 2"/>
    <w:basedOn w:val="Normal"/>
    <w:next w:val="Corpodetexto"/>
    <w:qFormat/>
    <w:pPr>
      <w:keepNext/>
      <w:numPr>
        <w:ilvl w:val="1"/>
        <w:numId w:val="5"/>
      </w:numPr>
      <w:spacing w:before="720" w:after="480"/>
      <w:outlineLvl w:val="1"/>
    </w:pPr>
    <w:rPr>
      <w:rFonts w:ascii="Cambria" w:hAnsi="Cambria"/>
      <w:b/>
      <w:bCs/>
      <w:color w:val="4F81BD"/>
      <w:sz w:val="26"/>
      <w:szCs w:val="26"/>
    </w:rPr>
  </w:style>
  <w:style w:type="paragraph" w:styleId="Ttulo3">
    <w:name w:val="heading 3"/>
    <w:basedOn w:val="Normal"/>
    <w:next w:val="Corpodetexto"/>
    <w:qFormat/>
    <w:rsid w:val="003D1248"/>
    <w:pPr>
      <w:keepNext/>
      <w:numPr>
        <w:ilvl w:val="2"/>
        <w:numId w:val="5"/>
      </w:numPr>
      <w:spacing w:before="480" w:after="240"/>
      <w:outlineLvl w:val="2"/>
    </w:pPr>
    <w:rPr>
      <w:rFonts w:ascii="Cambria" w:hAnsi="Cambria"/>
      <w:b/>
      <w:bCs/>
      <w:color w:val="4F81BD"/>
      <w:lang w:val="pt-PT"/>
    </w:rPr>
  </w:style>
  <w:style w:type="paragraph" w:styleId="Ttulo4">
    <w:name w:val="heading 4"/>
    <w:basedOn w:val="Normal"/>
    <w:next w:val="Corpodetexto"/>
    <w:qFormat/>
    <w:pPr>
      <w:keepNext/>
      <w:numPr>
        <w:ilvl w:val="3"/>
        <w:numId w:val="5"/>
      </w:numPr>
      <w:spacing w:before="200"/>
      <w:outlineLvl w:val="3"/>
    </w:pPr>
    <w:rPr>
      <w:rFonts w:ascii="Cambria" w:hAnsi="Cambria"/>
      <w:b/>
      <w:bCs/>
      <w:i/>
      <w:iCs/>
      <w:color w:val="4F81BD"/>
    </w:rPr>
  </w:style>
  <w:style w:type="paragraph" w:styleId="Ttulo5">
    <w:name w:val="heading 5"/>
    <w:basedOn w:val="Normal"/>
    <w:next w:val="Corpodetexto"/>
    <w:qFormat/>
    <w:pPr>
      <w:keepNext/>
      <w:numPr>
        <w:ilvl w:val="4"/>
        <w:numId w:val="5"/>
      </w:numPr>
      <w:spacing w:before="200"/>
      <w:outlineLvl w:val="4"/>
    </w:pPr>
    <w:rPr>
      <w:rFonts w:ascii="Cambria" w:hAnsi="Cambria"/>
      <w:color w:val="243F60"/>
    </w:rPr>
  </w:style>
  <w:style w:type="paragraph" w:styleId="Ttulo6">
    <w:name w:val="heading 6"/>
    <w:basedOn w:val="Normal"/>
    <w:next w:val="Corpodetexto"/>
    <w:qFormat/>
    <w:pPr>
      <w:keepNext/>
      <w:numPr>
        <w:ilvl w:val="5"/>
        <w:numId w:val="5"/>
      </w:numPr>
      <w:spacing w:before="200"/>
      <w:outlineLvl w:val="5"/>
    </w:pPr>
    <w:rPr>
      <w:rFonts w:ascii="Cambria" w:hAnsi="Cambria"/>
      <w:i/>
      <w:iCs/>
      <w:color w:val="243F60"/>
    </w:rPr>
  </w:style>
  <w:style w:type="paragraph" w:styleId="Ttulo7">
    <w:name w:val="heading 7"/>
    <w:basedOn w:val="Normal"/>
    <w:next w:val="Corpodetexto"/>
    <w:qFormat/>
    <w:pPr>
      <w:keepNext/>
      <w:numPr>
        <w:ilvl w:val="6"/>
        <w:numId w:val="5"/>
      </w:numPr>
      <w:spacing w:before="200"/>
      <w:outlineLvl w:val="6"/>
    </w:pPr>
    <w:rPr>
      <w:rFonts w:ascii="Cambria" w:hAnsi="Cambria"/>
      <w:i/>
      <w:iCs/>
      <w:color w:val="404040"/>
    </w:rPr>
  </w:style>
  <w:style w:type="paragraph" w:styleId="Ttulo8">
    <w:name w:val="heading 8"/>
    <w:basedOn w:val="Normal"/>
    <w:next w:val="Corpodetexto"/>
    <w:qFormat/>
    <w:pPr>
      <w:keepNext/>
      <w:numPr>
        <w:ilvl w:val="7"/>
        <w:numId w:val="5"/>
      </w:numPr>
      <w:spacing w:before="200"/>
      <w:outlineLvl w:val="7"/>
    </w:pPr>
    <w:rPr>
      <w:rFonts w:ascii="Cambria" w:hAnsi="Cambria"/>
      <w:color w:val="4F81BD"/>
      <w:sz w:val="20"/>
      <w:szCs w:val="20"/>
    </w:rPr>
  </w:style>
  <w:style w:type="paragraph" w:styleId="Ttulo9">
    <w:name w:val="heading 9"/>
    <w:basedOn w:val="Normal"/>
    <w:next w:val="Corpodetexto"/>
    <w:qFormat/>
    <w:pPr>
      <w:keepNext/>
      <w:numPr>
        <w:ilvl w:val="8"/>
        <w:numId w:val="5"/>
      </w:numPr>
      <w:spacing w:before="20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ageNumber1">
    <w:name w:val="Page Number1"/>
  </w:style>
  <w:style w:type="character" w:customStyle="1" w:styleId="EstiloLegendaArialNoNegritoCarcter">
    <w:name w:val="Estilo Legenda + Arial Não Negrito Carácter"/>
    <w:rPr>
      <w:rFonts w:ascii="Arial" w:hAnsi="Arial" w:cs="Arial"/>
      <w:b/>
      <w:bCs/>
      <w:sz w:val="22"/>
      <w:szCs w:val="22"/>
      <w:lang w:val="pt-PT" w:eastAsia="ar-SA" w:bidi="ar-SA"/>
    </w:rPr>
  </w:style>
  <w:style w:type="character" w:styleId="Hyperlink">
    <w:name w:val="Hyperlink"/>
    <w:uiPriority w:val="99"/>
    <w:rPr>
      <w:rFonts w:ascii="Arial" w:hAnsi="Arial" w:cs="Arial"/>
      <w:color w:val="0000FF"/>
      <w:sz w:val="20"/>
      <w:szCs w:val="20"/>
      <w:u w:val="single"/>
    </w:rPr>
  </w:style>
  <w:style w:type="character" w:customStyle="1" w:styleId="RodapCarcter">
    <w:name w:val="Rodapé Carácter"/>
    <w:rPr>
      <w:sz w:val="22"/>
      <w:szCs w:val="22"/>
    </w:rPr>
  </w:style>
  <w:style w:type="character" w:customStyle="1" w:styleId="Ttulo1Carcter">
    <w:name w:val="Título 1 Carácter"/>
    <w:rPr>
      <w:rFonts w:ascii="Cambria" w:hAnsi="Cambria" w:cs="font298"/>
      <w:b/>
      <w:bCs/>
      <w:color w:val="365F91"/>
      <w:sz w:val="28"/>
      <w:szCs w:val="28"/>
    </w:rPr>
  </w:style>
  <w:style w:type="character" w:customStyle="1" w:styleId="Ttulo2Carcter">
    <w:name w:val="Título 2 Carácter"/>
    <w:rPr>
      <w:rFonts w:ascii="Cambria" w:hAnsi="Cambria" w:cs="font298"/>
      <w:b/>
      <w:bCs/>
      <w:color w:val="4F81BD"/>
      <w:sz w:val="26"/>
      <w:szCs w:val="26"/>
    </w:rPr>
  </w:style>
  <w:style w:type="character" w:customStyle="1" w:styleId="Ttulo3Carcter">
    <w:name w:val="Título 3 Carácter"/>
    <w:rPr>
      <w:rFonts w:ascii="Cambria" w:hAnsi="Cambria" w:cs="font298"/>
      <w:b/>
      <w:bCs/>
      <w:color w:val="4F81BD"/>
    </w:rPr>
  </w:style>
  <w:style w:type="character" w:customStyle="1" w:styleId="Ttulo4Carcter">
    <w:name w:val="Título 4 Carácter"/>
    <w:rPr>
      <w:rFonts w:ascii="Cambria" w:hAnsi="Cambria" w:cs="font298"/>
      <w:b/>
      <w:bCs/>
      <w:i/>
      <w:iCs/>
      <w:color w:val="4F81BD"/>
    </w:rPr>
  </w:style>
  <w:style w:type="character" w:customStyle="1" w:styleId="Ttulo5Carcter">
    <w:name w:val="Título 5 Carácter"/>
    <w:rPr>
      <w:rFonts w:ascii="Cambria" w:hAnsi="Cambria" w:cs="font298"/>
      <w:color w:val="243F60"/>
    </w:rPr>
  </w:style>
  <w:style w:type="character" w:customStyle="1" w:styleId="Ttulo6Carcter">
    <w:name w:val="Título 6 Carácter"/>
    <w:rPr>
      <w:rFonts w:ascii="Cambria" w:hAnsi="Cambria" w:cs="font298"/>
      <w:i/>
      <w:iCs/>
      <w:color w:val="243F60"/>
    </w:rPr>
  </w:style>
  <w:style w:type="character" w:customStyle="1" w:styleId="Ttulo7Carcter">
    <w:name w:val="Título 7 Carácter"/>
    <w:rPr>
      <w:rFonts w:ascii="Cambria" w:hAnsi="Cambria" w:cs="font298"/>
      <w:i/>
      <w:iCs/>
      <w:color w:val="404040"/>
    </w:rPr>
  </w:style>
  <w:style w:type="character" w:customStyle="1" w:styleId="Ttulo8Carcter">
    <w:name w:val="Título 8 Carácter"/>
    <w:rPr>
      <w:rFonts w:ascii="Cambria" w:hAnsi="Cambria" w:cs="font298"/>
      <w:color w:val="4F81BD"/>
      <w:sz w:val="20"/>
      <w:szCs w:val="20"/>
    </w:rPr>
  </w:style>
  <w:style w:type="character" w:customStyle="1" w:styleId="Ttulo9Carcter">
    <w:name w:val="Título 9 Carácter"/>
    <w:rPr>
      <w:rFonts w:ascii="Cambria" w:hAnsi="Cambria" w:cs="font298"/>
      <w:i/>
      <w:iCs/>
      <w:color w:val="404040"/>
      <w:sz w:val="20"/>
      <w:szCs w:val="20"/>
    </w:rPr>
  </w:style>
  <w:style w:type="character" w:customStyle="1" w:styleId="TtuloCarcter">
    <w:name w:val="Título Carácter"/>
    <w:rPr>
      <w:rFonts w:ascii="Cambria" w:hAnsi="Cambria" w:cs="font298"/>
      <w:color w:val="17365D"/>
      <w:spacing w:val="5"/>
      <w:kern w:val="1"/>
      <w:sz w:val="52"/>
      <w:szCs w:val="52"/>
    </w:rPr>
  </w:style>
  <w:style w:type="character" w:customStyle="1" w:styleId="SubttuloCarcter">
    <w:name w:val="Subtítulo Carácter"/>
    <w:rPr>
      <w:rFonts w:ascii="Cambria" w:hAnsi="Cambria" w:cs="font298"/>
      <w:i/>
      <w:iCs/>
      <w:color w:val="4F81BD"/>
      <w:spacing w:val="15"/>
      <w:sz w:val="24"/>
      <w:szCs w:val="24"/>
    </w:rPr>
  </w:style>
  <w:style w:type="character" w:styleId="Forte">
    <w:name w:val="Strong"/>
    <w:qFormat/>
    <w:rPr>
      <w:b/>
      <w:bCs/>
    </w:rPr>
  </w:style>
  <w:style w:type="character" w:styleId="nfase">
    <w:name w:val="Emphasis"/>
    <w:qFormat/>
    <w:rPr>
      <w:i/>
      <w:iCs/>
    </w:rPr>
  </w:style>
  <w:style w:type="character" w:customStyle="1" w:styleId="CitaoCarcter">
    <w:name w:val="Citação Carácter"/>
    <w:rPr>
      <w:i/>
      <w:iCs/>
      <w:color w:val="000000"/>
    </w:rPr>
  </w:style>
  <w:style w:type="character" w:customStyle="1" w:styleId="CitaoIntensaCarcter">
    <w:name w:val="Citação Intensa Carácter"/>
    <w:rPr>
      <w:b/>
      <w:bCs/>
      <w:i/>
      <w:iCs/>
      <w:color w:val="4F81BD"/>
    </w:rPr>
  </w:style>
  <w:style w:type="character" w:styleId="nfaseSutil">
    <w:name w:val="Subtle Emphasis"/>
    <w:qFormat/>
    <w:rPr>
      <w:i/>
      <w:iCs/>
      <w:color w:val="808080"/>
    </w:rPr>
  </w:style>
  <w:style w:type="character" w:styleId="nfaseIntensa">
    <w:name w:val="Intense Emphasis"/>
    <w:qFormat/>
    <w:rPr>
      <w:b/>
      <w:bCs/>
      <w:i/>
      <w:iCs/>
      <w:color w:val="4F81BD"/>
    </w:rPr>
  </w:style>
  <w:style w:type="character" w:styleId="RefernciaSutil">
    <w:name w:val="Subtle Reference"/>
    <w:qFormat/>
    <w:rPr>
      <w:smallCaps/>
      <w:color w:val="C0504D"/>
      <w:u w:val="single"/>
    </w:rPr>
  </w:style>
  <w:style w:type="character" w:styleId="RefernciaIntensa">
    <w:name w:val="Intense Reference"/>
    <w:qFormat/>
    <w:rPr>
      <w:b/>
      <w:bCs/>
      <w:smallCaps/>
      <w:color w:val="C0504D"/>
      <w:spacing w:val="5"/>
      <w:u w:val="single"/>
    </w:rPr>
  </w:style>
  <w:style w:type="character" w:styleId="TtulodoLivro">
    <w:name w:val="Book Title"/>
    <w:qFormat/>
    <w:rPr>
      <w:b/>
      <w:bCs/>
      <w:smallCaps/>
      <w:spacing w:val="5"/>
    </w:rPr>
  </w:style>
  <w:style w:type="character" w:customStyle="1" w:styleId="ListLabel1">
    <w:name w:val="ListLabel 1"/>
    <w:rPr>
      <w:b/>
      <w:i/>
    </w:rPr>
  </w:style>
  <w:style w:type="paragraph" w:customStyle="1" w:styleId="Heading">
    <w:name w:val="Heading"/>
    <w:basedOn w:val="Normal"/>
    <w:next w:val="Corpodetexto"/>
    <w:pPr>
      <w:keepNext/>
      <w:spacing w:before="240" w:after="120"/>
    </w:pPr>
    <w:rPr>
      <w:rFonts w:ascii="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rsid w:val="00435407"/>
    <w:pPr>
      <w:suppressLineNumbers/>
      <w:spacing w:after="120"/>
      <w:jc w:val="center"/>
    </w:pPr>
    <w:rPr>
      <w:rFonts w:cs="Tahoma"/>
      <w:iCs/>
      <w:sz w:val="20"/>
      <w:szCs w:val="20"/>
      <w:lang w:val="pt-PT"/>
    </w:rPr>
  </w:style>
  <w:style w:type="paragraph" w:customStyle="1" w:styleId="Index">
    <w:name w:val="Index"/>
    <w:basedOn w:val="Normal"/>
    <w:pPr>
      <w:suppressLineNumbers/>
    </w:pPr>
    <w:rPr>
      <w:rFonts w:cs="Tahoma"/>
    </w:rPr>
  </w:style>
  <w:style w:type="paragraph" w:styleId="Cabealho">
    <w:name w:val="header"/>
    <w:basedOn w:val="Normal"/>
    <w:qFormat/>
    <w:pPr>
      <w:suppressLineNumbers/>
      <w:tabs>
        <w:tab w:val="center" w:pos="4252"/>
        <w:tab w:val="right" w:pos="8504"/>
      </w:tabs>
    </w:pPr>
  </w:style>
  <w:style w:type="paragraph" w:styleId="Rodap">
    <w:name w:val="footer"/>
    <w:basedOn w:val="Normal"/>
    <w:qFormat/>
    <w:pPr>
      <w:suppressLineNumbers/>
      <w:tabs>
        <w:tab w:val="center" w:pos="4252"/>
        <w:tab w:val="right" w:pos="8504"/>
      </w:tabs>
    </w:pPr>
  </w:style>
  <w:style w:type="paragraph" w:customStyle="1" w:styleId="EstiloLegendaArialNoNegrito">
    <w:name w:val="Estilo Legenda + Arial Não Negrito"/>
    <w:pPr>
      <w:keepNext/>
      <w:widowControl w:val="0"/>
      <w:suppressAutoHyphens/>
      <w:spacing w:after="200" w:line="276" w:lineRule="auto"/>
      <w:jc w:val="center"/>
    </w:pPr>
    <w:rPr>
      <w:rFonts w:ascii="Calibri" w:eastAsia="Lucida Sans Unicode" w:hAnsi="Calibri" w:cs="Arial"/>
      <w:kern w:val="1"/>
      <w:sz w:val="22"/>
      <w:szCs w:val="22"/>
      <w:lang w:bidi="en-US"/>
    </w:rPr>
  </w:style>
  <w:style w:type="paragraph" w:styleId="Sumrio1">
    <w:name w:val="toc 1"/>
    <w:basedOn w:val="Normal"/>
    <w:uiPriority w:val="39"/>
    <w:pPr>
      <w:tabs>
        <w:tab w:val="left" w:pos="660"/>
        <w:tab w:val="right" w:pos="8835"/>
      </w:tabs>
      <w:spacing w:before="240"/>
    </w:pPr>
    <w:rPr>
      <w:rFonts w:cs="Arial"/>
      <w:bCs/>
      <w:smallCaps/>
      <w:sz w:val="24"/>
      <w:szCs w:val="24"/>
    </w:rPr>
  </w:style>
  <w:style w:type="paragraph" w:styleId="Sumrio2">
    <w:name w:val="toc 2"/>
    <w:basedOn w:val="Normal"/>
    <w:uiPriority w:val="39"/>
    <w:pPr>
      <w:tabs>
        <w:tab w:val="left" w:pos="943"/>
        <w:tab w:val="right" w:pos="9118"/>
      </w:tabs>
      <w:ind w:left="283"/>
    </w:pPr>
    <w:rPr>
      <w:bCs/>
      <w:sz w:val="20"/>
      <w:szCs w:val="20"/>
    </w:rPr>
  </w:style>
  <w:style w:type="paragraph" w:styleId="Sumrio3">
    <w:name w:val="toc 3"/>
    <w:basedOn w:val="Normal"/>
    <w:uiPriority w:val="39"/>
    <w:pPr>
      <w:tabs>
        <w:tab w:val="left" w:pos="1320"/>
        <w:tab w:val="right" w:pos="9055"/>
      </w:tabs>
      <w:ind w:left="220"/>
    </w:pPr>
    <w:rPr>
      <w:rFonts w:ascii="Times New Roman" w:hAnsi="Times New Roman"/>
      <w:sz w:val="20"/>
      <w:szCs w:val="20"/>
    </w:rPr>
  </w:style>
  <w:style w:type="paragraph" w:customStyle="1" w:styleId="TableofFigures1">
    <w:name w:val="Table of Figures1"/>
    <w:basedOn w:val="Normal"/>
    <w:pPr>
      <w:ind w:left="440" w:hanging="440"/>
    </w:pPr>
    <w:rPr>
      <w:sz w:val="20"/>
    </w:rPr>
  </w:style>
  <w:style w:type="paragraph" w:customStyle="1" w:styleId="EscolhaA">
    <w:name w:val="Escolha A"/>
    <w:basedOn w:val="Normal"/>
    <w:rPr>
      <w:rFonts w:ascii="Century Gothic" w:hAnsi="Century Gothic"/>
    </w:rPr>
  </w:style>
  <w:style w:type="paragraph" w:customStyle="1" w:styleId="Itens01">
    <w:name w:val="Itens01"/>
    <w:basedOn w:val="Normal"/>
    <w:pPr>
      <w:spacing w:before="60"/>
      <w:ind w:left="851" w:hanging="425"/>
    </w:pPr>
  </w:style>
  <w:style w:type="paragraph" w:customStyle="1" w:styleId="Numerado1">
    <w:name w:val="Numerado (1)"/>
    <w:basedOn w:val="Normal"/>
    <w:rPr>
      <w:rFonts w:ascii="Century Gothic" w:hAnsi="Century Gothic"/>
    </w:rPr>
  </w:style>
  <w:style w:type="paragraph" w:customStyle="1" w:styleId="Itens02">
    <w:name w:val="Itens02"/>
    <w:pPr>
      <w:widowControl w:val="0"/>
      <w:suppressAutoHyphens/>
      <w:spacing w:after="200" w:line="276" w:lineRule="auto"/>
      <w:ind w:left="1276" w:hanging="425"/>
    </w:pPr>
    <w:rPr>
      <w:rFonts w:eastAsia="Lucida Sans Unicode" w:cs="font298"/>
      <w:kern w:val="1"/>
      <w:sz w:val="22"/>
      <w:szCs w:val="22"/>
      <w:lang w:bidi="en-US"/>
    </w:rPr>
  </w:style>
  <w:style w:type="paragraph" w:customStyle="1" w:styleId="Itens03">
    <w:name w:val="Itens03"/>
    <w:basedOn w:val="Itens02"/>
    <w:pPr>
      <w:spacing w:before="60"/>
      <w:ind w:left="850"/>
    </w:pPr>
  </w:style>
  <w:style w:type="paragraph" w:customStyle="1" w:styleId="Itens04">
    <w:name w:val="Itens04"/>
    <w:basedOn w:val="Itens02"/>
  </w:style>
  <w:style w:type="paragraph" w:customStyle="1" w:styleId="Caption1">
    <w:name w:val="Caption1"/>
    <w:basedOn w:val="Normal"/>
    <w:pPr>
      <w:spacing w:line="100" w:lineRule="atLeast"/>
    </w:pPr>
    <w:rPr>
      <w:b/>
      <w:bCs/>
      <w:color w:val="4F81BD"/>
      <w:sz w:val="18"/>
      <w:szCs w:val="18"/>
    </w:rPr>
  </w:style>
  <w:style w:type="paragraph" w:customStyle="1" w:styleId="EstiloTtulo312ptNoNegrito">
    <w:name w:val="Estilo Título 3 + 12 pt Não Negrito"/>
    <w:pPr>
      <w:widowControl w:val="0"/>
      <w:suppressAutoHyphens/>
      <w:spacing w:after="200" w:line="276" w:lineRule="auto"/>
    </w:pPr>
    <w:rPr>
      <w:rFonts w:ascii="Arial" w:eastAsia="Lucida Sans Unicode" w:hAnsi="Arial" w:cs="font298"/>
      <w:b/>
      <w:bCs/>
      <w:kern w:val="1"/>
      <w:sz w:val="24"/>
      <w:szCs w:val="22"/>
      <w:lang w:bidi="en-US"/>
    </w:rPr>
  </w:style>
  <w:style w:type="paragraph" w:styleId="Textodebalo">
    <w:name w:val="Balloon Text"/>
    <w:basedOn w:val="Normal"/>
    <w:rPr>
      <w:rFonts w:ascii="Tahoma" w:hAnsi="Tahoma" w:cs="Tahoma"/>
      <w:sz w:val="16"/>
      <w:szCs w:val="16"/>
    </w:rPr>
  </w:style>
  <w:style w:type="paragraph" w:customStyle="1" w:styleId="AllCapsCentered">
    <w:name w:val="All Caps Centered"/>
    <w:basedOn w:val="Normal"/>
    <w:pPr>
      <w:spacing w:line="480" w:lineRule="auto"/>
      <w:jc w:val="center"/>
    </w:pPr>
    <w:rPr>
      <w:b/>
      <w:caps/>
      <w:sz w:val="24"/>
      <w:szCs w:val="20"/>
    </w:rPr>
  </w:style>
  <w:style w:type="paragraph" w:customStyle="1" w:styleId="StyleCentered">
    <w:name w:val="Style Centered"/>
    <w:basedOn w:val="Normal"/>
    <w:pPr>
      <w:spacing w:line="100" w:lineRule="atLeast"/>
      <w:jc w:val="center"/>
    </w:pPr>
    <w:rPr>
      <w:sz w:val="24"/>
      <w:szCs w:val="20"/>
    </w:rPr>
  </w:style>
  <w:style w:type="paragraph" w:styleId="Ttulo">
    <w:name w:val="Title"/>
    <w:basedOn w:val="Normal"/>
    <w:next w:val="Subttulo"/>
    <w:qFormat/>
    <w:pPr>
      <w:pBdr>
        <w:bottom w:val="single" w:sz="8" w:space="4" w:color="808080"/>
      </w:pBdr>
      <w:spacing w:after="300" w:line="100" w:lineRule="atLeast"/>
      <w:jc w:val="center"/>
    </w:pPr>
    <w:rPr>
      <w:rFonts w:ascii="Cambria" w:hAnsi="Cambria"/>
      <w:b/>
      <w:bCs/>
      <w:color w:val="17365D"/>
      <w:spacing w:val="5"/>
      <w:sz w:val="52"/>
      <w:szCs w:val="52"/>
    </w:rPr>
  </w:style>
  <w:style w:type="paragraph" w:styleId="Subttulo">
    <w:name w:val="Subtitle"/>
    <w:basedOn w:val="Normal"/>
    <w:next w:val="Corpodetexto"/>
    <w:qFormat/>
    <w:pPr>
      <w:jc w:val="center"/>
    </w:pPr>
    <w:rPr>
      <w:rFonts w:ascii="Cambria" w:hAnsi="Cambria"/>
      <w:i/>
      <w:iCs/>
      <w:color w:val="4F81BD"/>
      <w:spacing w:val="15"/>
      <w:sz w:val="24"/>
      <w:szCs w:val="24"/>
    </w:rPr>
  </w:style>
  <w:style w:type="paragraph" w:styleId="SemEspaamento">
    <w:name w:val="No Spacing"/>
    <w:qFormat/>
    <w:pPr>
      <w:suppressAutoHyphens/>
      <w:spacing w:line="100" w:lineRule="atLeast"/>
    </w:pPr>
    <w:rPr>
      <w:rFonts w:ascii="Calibri" w:eastAsia="Lucida Sans Unicode" w:hAnsi="Calibri" w:cs="font298"/>
      <w:kern w:val="1"/>
      <w:sz w:val="22"/>
      <w:szCs w:val="22"/>
      <w:lang w:bidi="en-US"/>
    </w:rPr>
  </w:style>
  <w:style w:type="paragraph" w:styleId="PargrafodaLista">
    <w:name w:val="List Paragraph"/>
    <w:basedOn w:val="Normal"/>
    <w:qFormat/>
    <w:pPr>
      <w:ind w:left="720"/>
    </w:pPr>
  </w:style>
  <w:style w:type="paragraph" w:styleId="Citao">
    <w:name w:val="Quote"/>
    <w:basedOn w:val="Normal"/>
    <w:qFormat/>
    <w:rPr>
      <w:i/>
      <w:iCs/>
      <w:color w:val="000000"/>
    </w:rPr>
  </w:style>
  <w:style w:type="paragraph" w:styleId="CitaoIntensa">
    <w:name w:val="Intense Quote"/>
    <w:basedOn w:val="Normal"/>
    <w:qFormat/>
    <w:pPr>
      <w:pBdr>
        <w:bottom w:val="single" w:sz="4" w:space="4" w:color="808080"/>
      </w:pBdr>
      <w:spacing w:before="200" w:after="280"/>
      <w:ind w:left="936" w:right="936"/>
    </w:pPr>
    <w:rPr>
      <w:b/>
      <w:bCs/>
      <w:i/>
      <w:iCs/>
      <w:color w:val="4F81BD"/>
    </w:rPr>
  </w:style>
  <w:style w:type="paragraph" w:customStyle="1" w:styleId="ContentsHeading">
    <w:name w:val="Contents Heading"/>
    <w:pPr>
      <w:widowControl w:val="0"/>
      <w:suppressLineNumbers/>
      <w:suppressAutoHyphens/>
      <w:spacing w:after="200" w:line="276" w:lineRule="auto"/>
    </w:pPr>
    <w:rPr>
      <w:rFonts w:ascii="Calibri" w:eastAsia="Lucida Sans Unicode" w:hAnsi="Calibri" w:cs="font298"/>
      <w:b/>
      <w:bCs/>
      <w:kern w:val="1"/>
      <w:sz w:val="32"/>
      <w:szCs w:val="32"/>
      <w:lang w:bidi="en-US"/>
    </w:rPr>
  </w:style>
  <w:style w:type="paragraph" w:customStyle="1" w:styleId="Seccao">
    <w:name w:val="Seccao"/>
    <w:basedOn w:val="Normal"/>
    <w:qFormat/>
    <w:rsid w:val="003D1248"/>
    <w:pPr>
      <w:keepNext/>
      <w:spacing w:before="960" w:after="360"/>
    </w:pPr>
    <w:rPr>
      <w:rFonts w:ascii="Cambria" w:hAnsi="Cambria" w:cs="Arial"/>
      <w:b/>
      <w:color w:val="365F91"/>
      <w:sz w:val="28"/>
      <w:szCs w:val="28"/>
      <w:lang w:val="pt-PT"/>
    </w:rPr>
  </w:style>
  <w:style w:type="character" w:styleId="Nmerodepgina">
    <w:name w:val="page number"/>
    <w:basedOn w:val="Fontepargpadro"/>
    <w:uiPriority w:val="99"/>
    <w:semiHidden/>
    <w:unhideWhenUsed/>
    <w:rsid w:val="003A170E"/>
  </w:style>
  <w:style w:type="paragraph" w:styleId="ndicedeilustraes">
    <w:name w:val="table of figures"/>
    <w:basedOn w:val="Normal"/>
    <w:next w:val="Normal"/>
    <w:uiPriority w:val="99"/>
    <w:unhideWhenUsed/>
    <w:rsid w:val="003D1248"/>
    <w:pPr>
      <w:ind w:left="440" w:hanging="440"/>
    </w:pPr>
  </w:style>
  <w:style w:type="character" w:styleId="MenoPendente">
    <w:name w:val="Unresolved Mention"/>
    <w:basedOn w:val="Fontepargpadro"/>
    <w:uiPriority w:val="99"/>
    <w:semiHidden/>
    <w:unhideWhenUsed/>
    <w:rsid w:val="00507515"/>
    <w:rPr>
      <w:color w:val="605E5C"/>
      <w:shd w:val="clear" w:color="auto" w:fill="E1DFDD"/>
    </w:rPr>
  </w:style>
  <w:style w:type="character" w:customStyle="1" w:styleId="Ttulo1Char">
    <w:name w:val="Título 1 Char"/>
    <w:basedOn w:val="Fontepargpadro"/>
    <w:link w:val="Ttulo1"/>
    <w:rsid w:val="003D55E2"/>
    <w:rPr>
      <w:rFonts w:ascii="Cambria" w:eastAsia="Lucida Sans Unicode" w:hAnsi="Cambria" w:cs="font298"/>
      <w:b/>
      <w:bCs/>
      <w:color w:val="365F91"/>
      <w:kern w:val="1"/>
      <w:sz w:val="28"/>
      <w:szCs w:val="28"/>
      <w:lang w:val="pt-PT"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ucasbmendonca/17870_LP2" TargetMode="External"/><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69215-8F6D-48B7-BC1B-AB7D7CC9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1765</Words>
  <Characters>9533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&gt;</vt:lpstr>
      <vt:lpstr>&gt;</vt:lpstr>
    </vt:vector>
  </TitlesOfParts>
  <Company/>
  <LinksUpToDate>false</LinksUpToDate>
  <CharactersWithSpaces>11276</CharactersWithSpaces>
  <SharedDoc>false</SharedDoc>
  <HLinks>
    <vt:vector size="30" baseType="variant">
      <vt:variant>
        <vt:i4>3014710</vt:i4>
      </vt:variant>
      <vt:variant>
        <vt:i4>26</vt:i4>
      </vt:variant>
      <vt:variant>
        <vt:i4>0</vt:i4>
      </vt:variant>
      <vt:variant>
        <vt:i4>5</vt:i4>
      </vt:variant>
      <vt:variant>
        <vt:lpwstr/>
      </vt:variant>
      <vt:variant>
        <vt:lpwstr>_toc197</vt:lpwstr>
      </vt:variant>
      <vt:variant>
        <vt:i4>3014709</vt:i4>
      </vt:variant>
      <vt:variant>
        <vt:i4>23</vt:i4>
      </vt:variant>
      <vt:variant>
        <vt:i4>0</vt:i4>
      </vt:variant>
      <vt:variant>
        <vt:i4>5</vt:i4>
      </vt:variant>
      <vt:variant>
        <vt:lpwstr/>
      </vt:variant>
      <vt:variant>
        <vt:lpwstr>_toc194</vt:lpwstr>
      </vt:variant>
      <vt:variant>
        <vt:i4>3080244</vt:i4>
      </vt:variant>
      <vt:variant>
        <vt:i4>20</vt:i4>
      </vt:variant>
      <vt:variant>
        <vt:i4>0</vt:i4>
      </vt:variant>
      <vt:variant>
        <vt:i4>5</vt:i4>
      </vt:variant>
      <vt:variant>
        <vt:lpwstr/>
      </vt:variant>
      <vt:variant>
        <vt:lpwstr>_toc185</vt:lpwstr>
      </vt:variant>
      <vt:variant>
        <vt:i4>2555957</vt:i4>
      </vt:variant>
      <vt:variant>
        <vt:i4>17</vt:i4>
      </vt:variant>
      <vt:variant>
        <vt:i4>0</vt:i4>
      </vt:variant>
      <vt:variant>
        <vt:i4>5</vt:i4>
      </vt:variant>
      <vt:variant>
        <vt:lpwstr/>
      </vt:variant>
      <vt:variant>
        <vt:lpwstr>_toc104</vt:lpwstr>
      </vt:variant>
      <vt:variant>
        <vt:i4>2555955</vt:i4>
      </vt:variant>
      <vt:variant>
        <vt:i4>14</vt:i4>
      </vt:variant>
      <vt:variant>
        <vt:i4>0</vt:i4>
      </vt:variant>
      <vt:variant>
        <vt:i4>5</vt:i4>
      </vt:variant>
      <vt:variant>
        <vt:lpwstr/>
      </vt:variant>
      <vt:variant>
        <vt:lpwstr>_toc102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
  <dc:creator>jcs jcs</dc:creator>
  <cp:keywords/>
  <cp:lastModifiedBy>Lucas Mendonca</cp:lastModifiedBy>
  <cp:revision>5</cp:revision>
  <cp:lastPrinted>2020-05-30T16:49:00Z</cp:lastPrinted>
  <dcterms:created xsi:type="dcterms:W3CDTF">2020-05-30T16:48:00Z</dcterms:created>
  <dcterms:modified xsi:type="dcterms:W3CDTF">2020-05-30T16:49:00Z</dcterms:modified>
</cp:coreProperties>
</file>